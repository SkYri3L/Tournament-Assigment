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1B3CCB"/>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1B3CCB"/>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1B3CCB"/>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1B3CCB"/>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1B3CCB"/>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1B3CCB"/>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1B3CCB"/>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1B3CCB"/>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1B3CCB"/>
        </w:tc>
        <w:tc>
          <w:tcPr>
            <w:tcW w:w="7143" w:type="dxa"/>
            <w:gridSpan w:val="3"/>
            <w:shd w:val="clear" w:color="auto" w:fill="auto"/>
            <w:tcMar>
              <w:top w:w="180" w:type="dxa"/>
            </w:tcMar>
            <w:vAlign w:val="center"/>
          </w:tcPr>
          <w:p w:rsidR="009063B8" w:rsidRDefault="009063B8" w:rsidP="009063B8">
            <w:r>
              <w:t>Peter Kay</w:t>
            </w:r>
          </w:p>
          <w:p w:rsidR="002562F7" w:rsidRPr="008E5092" w:rsidRDefault="001B3CCB"/>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1B3CCB"/>
        </w:tc>
        <w:tc>
          <w:tcPr>
            <w:tcW w:w="7143" w:type="dxa"/>
            <w:gridSpan w:val="3"/>
            <w:shd w:val="clear" w:color="auto" w:fill="auto"/>
            <w:tcMar>
              <w:top w:w="180" w:type="dxa"/>
            </w:tcMar>
            <w:vAlign w:val="center"/>
          </w:tcPr>
          <w:p w:rsidR="002562F7" w:rsidRPr="002614E3" w:rsidRDefault="00A6177A">
            <w:r>
              <w:t>07</w:t>
            </w:r>
            <w:r w:rsidR="001C5E7B">
              <w:t>/</w:t>
            </w:r>
            <w:r w:rsidR="00472D51">
              <w:t>0</w:t>
            </w:r>
            <w:r>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1B3CCB"/>
        </w:tc>
        <w:tc>
          <w:tcPr>
            <w:tcW w:w="7143" w:type="dxa"/>
            <w:gridSpan w:val="3"/>
            <w:shd w:val="clear" w:color="auto" w:fill="auto"/>
            <w:tcMar>
              <w:top w:w="180" w:type="dxa"/>
            </w:tcMar>
            <w:vAlign w:val="center"/>
          </w:tcPr>
          <w:p w:rsidR="002562F7" w:rsidRPr="008E5092" w:rsidRDefault="00977BFC">
            <w:r>
              <w:t>21/03/2022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1B3CCB"/>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4 teams each with 5 members and there will be 20 spaces for 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team or individual will complete 5 events.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1B3CCB"/>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1B3CCB"/>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1B3CCB"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1B3CCB"/>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1B3CCB"/>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1B3CCB"/>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1B3CC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1B3CCB"/>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1B3CCB"/>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1B3CCB"/>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1B3CCB"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1B3CCB"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1B3CCB"/>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1B3CCB">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1B3CCB">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096D20">
              <w:rPr>
                <w:b/>
                <w:bCs/>
              </w:rPr>
              <w:t>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1B3CCB"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096D20">
              <w:t>24</w:t>
            </w:r>
            <w:r w:rsidR="00472D51">
              <w:t>/0</w:t>
            </w:r>
            <w:r w:rsidR="001C5E7B">
              <w:t>2</w:t>
            </w:r>
            <w:r w:rsidR="003F2330" w:rsidRPr="003F2330">
              <w:t>/2022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096D20">
              <w:rPr>
                <w:bCs/>
              </w:rPr>
              <w:t>2</w:t>
            </w:r>
            <w:r w:rsidR="00977BFC">
              <w:rPr>
                <w:bCs/>
              </w:rPr>
              <w:t>1</w:t>
            </w:r>
            <w:r w:rsidR="003F2330" w:rsidRPr="003F2330">
              <w:rPr>
                <w:bCs/>
              </w:rPr>
              <w:t>/03/2022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1B3CC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1B3CCB">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1B3CCB">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096D20">
              <w:t>Rowan McNally Harrison</w:t>
            </w:r>
            <w:r>
              <w:t>                                Date:</w:t>
            </w:r>
            <w:r w:rsidR="00096D20">
              <w:t xml:space="preserve"> 03/03/2022</w:t>
            </w:r>
          </w:p>
          <w:p w:rsidR="002562F7" w:rsidRPr="008E5092" w:rsidRDefault="001B3CCB">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347236">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Unit 4 Programming Development</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2</w:t>
            </w:r>
            <w:r w:rsidR="00977BFC">
              <w:t>1</w:t>
            </w:r>
            <w:r>
              <w:t>/03/2022</w:t>
            </w: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lastRenderedPageBreak/>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A6177A" w:rsidRDefault="00A6177A">
      <w:pPr>
        <w:pStyle w:val="Normal0"/>
        <w:rPr>
          <w:rFonts w:asciiTheme="minorHAnsi" w:hAnsiTheme="minorHAnsi" w:cstheme="minorHAnsi"/>
          <w:b/>
          <w:sz w:val="28"/>
          <w:szCs w:val="28"/>
        </w:rPr>
      </w:pPr>
    </w:p>
    <w:p w:rsidR="00A6177A" w:rsidRPr="005D39BF" w:rsidRDefault="005D39BF">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t>P4 Produce a design for a computer program to meet client requirements</w:t>
      </w:r>
    </w:p>
    <w:p w:rsidR="00A6177A" w:rsidRDefault="00A6177A">
      <w:pPr>
        <w:pStyle w:val="Normal0"/>
        <w:rPr>
          <w:rFonts w:asciiTheme="minorHAnsi" w:hAnsiTheme="minorHAnsi" w:cstheme="minorHAnsi"/>
          <w:b/>
          <w:sz w:val="28"/>
          <w:szCs w:val="28"/>
        </w:rPr>
      </w:pPr>
    </w:p>
    <w:p w:rsidR="009E0573" w:rsidRDefault="009E0573">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sidR="00977BFC">
        <w:rPr>
          <w:rFonts w:asciiTheme="minorHAnsi" w:hAnsiTheme="minorHAnsi" w:cstheme="minorHAnsi"/>
          <w:b/>
          <w:sz w:val="28"/>
          <w:szCs w:val="28"/>
        </w:rPr>
        <w:t>:</w:t>
      </w:r>
    </w:p>
    <w:p w:rsidR="005D39BF" w:rsidRDefault="005D39BF">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5E4112" w:rsidRDefault="009332E7">
      <w:pPr>
        <w:pStyle w:val="Normal0"/>
        <w:rPr>
          <w:rFonts w:asciiTheme="minorHAnsi" w:hAnsiTheme="minorHAnsi" w:cstheme="minorHAnsi"/>
          <w:b/>
          <w:sz w:val="28"/>
          <w:szCs w:val="28"/>
        </w:rPr>
      </w:pPr>
      <w:r>
        <w:rPr>
          <w:rFonts w:asciiTheme="minorHAnsi" w:hAnsiTheme="minorHAnsi" w:cstheme="minorHAnsi"/>
          <w:b/>
          <w:sz w:val="28"/>
          <w:szCs w:val="28"/>
        </w:rPr>
        <w:t>SDLC:</w:t>
      </w:r>
    </w:p>
    <w:p w:rsidR="00F73C77" w:rsidRDefault="00F73C7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r>
        <w:rPr>
          <w:rFonts w:asciiTheme="minorHAnsi" w:hAnsiTheme="minorHAnsi" w:cstheme="minorHAnsi"/>
          <w:b/>
          <w:sz w:val="28"/>
          <w:szCs w:val="28"/>
        </w:rPr>
        <w:t>Planning:</w:t>
      </w:r>
      <w:r>
        <w:rPr>
          <w:rFonts w:asciiTheme="minorHAnsi" w:hAnsiTheme="minorHAnsi" w:cstheme="minorHAnsi"/>
          <w:b/>
          <w:sz w:val="28"/>
          <w:szCs w:val="28"/>
        </w:rPr>
        <w:br/>
      </w:r>
      <w:r>
        <w:rPr>
          <w:rFonts w:asciiTheme="minorHAnsi" w:hAnsiTheme="minorHAnsi" w:cstheme="minorHAnsi"/>
          <w:b/>
          <w:sz w:val="28"/>
          <w:szCs w:val="28"/>
        </w:rPr>
        <w:br/>
        <w:t>Analysis:</w:t>
      </w:r>
    </w:p>
    <w:p w:rsidR="00F73C77" w:rsidRDefault="00F73C7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r>
        <w:rPr>
          <w:rFonts w:asciiTheme="minorHAnsi" w:hAnsiTheme="minorHAnsi" w:cstheme="minorHAnsi"/>
          <w:b/>
          <w:sz w:val="28"/>
          <w:szCs w:val="28"/>
        </w:rPr>
        <w:t>Design:</w:t>
      </w:r>
    </w:p>
    <w:p w:rsidR="00F73C77" w:rsidRDefault="00F73C7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r>
        <w:rPr>
          <w:rFonts w:asciiTheme="minorHAnsi" w:hAnsiTheme="minorHAnsi" w:cstheme="minorHAnsi"/>
          <w:b/>
          <w:sz w:val="28"/>
          <w:szCs w:val="28"/>
        </w:rPr>
        <w:t>Development:</w:t>
      </w:r>
    </w:p>
    <w:p w:rsidR="00F73C77" w:rsidRDefault="00F73C7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r>
        <w:rPr>
          <w:rFonts w:asciiTheme="minorHAnsi" w:hAnsiTheme="minorHAnsi" w:cstheme="minorHAnsi"/>
          <w:b/>
          <w:sz w:val="28"/>
          <w:szCs w:val="28"/>
        </w:rPr>
        <w:lastRenderedPageBreak/>
        <w:t>Testing:</w:t>
      </w:r>
    </w:p>
    <w:p w:rsidR="00F73C77" w:rsidRDefault="00F73C7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r w:rsidRPr="00F73C77">
        <w:rPr>
          <w:rFonts w:asciiTheme="minorHAnsi" w:hAnsiTheme="minorHAnsi" w:cstheme="minorHAnsi"/>
          <w:b/>
          <w:sz w:val="28"/>
          <w:szCs w:val="28"/>
        </w:rPr>
        <w:t>Implementation and Integration stage</w:t>
      </w:r>
      <w:r>
        <w:rPr>
          <w:rFonts w:asciiTheme="minorHAnsi" w:hAnsiTheme="minorHAnsi" w:cstheme="minorHAnsi"/>
          <w:b/>
          <w:sz w:val="28"/>
          <w:szCs w:val="28"/>
        </w:rPr>
        <w:t>:</w:t>
      </w:r>
    </w:p>
    <w:p w:rsidR="00F73C77" w:rsidRDefault="00F73C7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r w:rsidRPr="00F73C77">
        <w:rPr>
          <w:rFonts w:asciiTheme="minorHAnsi" w:hAnsiTheme="minorHAnsi" w:cstheme="minorHAnsi"/>
          <w:b/>
          <w:sz w:val="28"/>
          <w:szCs w:val="28"/>
        </w:rPr>
        <w:t>Maintenance</w:t>
      </w:r>
      <w:r>
        <w:rPr>
          <w:rFonts w:asciiTheme="minorHAnsi" w:hAnsiTheme="minorHAnsi" w:cstheme="minorHAnsi"/>
          <w:b/>
          <w:sz w:val="28"/>
          <w:szCs w:val="28"/>
        </w:rPr>
        <w:t xml:space="preserve">: </w:t>
      </w:r>
    </w:p>
    <w:p w:rsidR="00F73C77" w:rsidRDefault="00F73C77">
      <w:pPr>
        <w:pStyle w:val="Normal0"/>
        <w:rPr>
          <w:rFonts w:asciiTheme="minorHAnsi" w:hAnsiTheme="minorHAnsi" w:cstheme="minorHAnsi"/>
          <w:b/>
          <w:sz w:val="28"/>
          <w:szCs w:val="28"/>
        </w:rPr>
      </w:pPr>
    </w:p>
    <w:p w:rsidR="00F73C77" w:rsidRDefault="00F73C77">
      <w:pPr>
        <w:pStyle w:val="Normal0"/>
        <w:rPr>
          <w:rFonts w:asciiTheme="minorHAnsi" w:hAnsiTheme="minorHAnsi" w:cstheme="minorHAnsi"/>
          <w:b/>
          <w:sz w:val="28"/>
          <w:szCs w:val="28"/>
        </w:rPr>
      </w:pPr>
      <w:bookmarkStart w:id="1" w:name="_GoBack"/>
      <w:bookmarkEnd w:id="1"/>
    </w:p>
    <w:p w:rsidR="005D27DE" w:rsidRDefault="00977BFC">
      <w:pPr>
        <w:pStyle w:val="Normal0"/>
        <w:rPr>
          <w:rFonts w:asciiTheme="minorHAnsi" w:hAnsiTheme="minorHAnsi" w:cstheme="minorHAnsi"/>
          <w:b/>
          <w:sz w:val="28"/>
          <w:szCs w:val="28"/>
        </w:rPr>
      </w:pPr>
      <w:r>
        <w:rPr>
          <w:rFonts w:asciiTheme="minorHAnsi" w:hAnsiTheme="minorHAnsi" w:cstheme="minorHAnsi"/>
          <w:b/>
          <w:sz w:val="28"/>
          <w:szCs w:val="28"/>
        </w:rPr>
        <w:t>Design 1:</w:t>
      </w:r>
      <w:r w:rsidR="005E4112" w:rsidRPr="005E4112">
        <w:rPr>
          <w:rFonts w:asciiTheme="minorHAnsi" w:hAnsiTheme="minorHAnsi" w:cstheme="minorHAnsi"/>
          <w:b/>
          <w:noProof/>
          <w:sz w:val="28"/>
          <w:szCs w:val="28"/>
        </w:rPr>
        <w:drawing>
          <wp:inline distT="0" distB="0" distL="0" distR="0" wp14:anchorId="1CB8AA37" wp14:editId="1B9D120D">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890770"/>
                    </a:xfrm>
                    <a:prstGeom prst="rect">
                      <a:avLst/>
                    </a:prstGeom>
                  </pic:spPr>
                </pic:pic>
              </a:graphicData>
            </a:graphic>
          </wp:inline>
        </w:drawing>
      </w:r>
    </w:p>
    <w:p w:rsidR="00977BFC" w:rsidRDefault="00977BFC">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AE1E87" w:rsidRDefault="00AE1E87">
      <w:pPr>
        <w:pStyle w:val="Normal0"/>
        <w:rPr>
          <w:rFonts w:asciiTheme="minorHAnsi" w:hAnsiTheme="minorHAnsi" w:cstheme="minorHAnsi"/>
          <w:b/>
          <w:sz w:val="28"/>
          <w:szCs w:val="28"/>
        </w:rPr>
      </w:pPr>
    </w:p>
    <w:p w:rsidR="002D35AB" w:rsidRDefault="00AE1E87">
      <w:pPr>
        <w:pStyle w:val="Normal0"/>
        <w:rPr>
          <w:rFonts w:asciiTheme="minorHAnsi" w:hAnsiTheme="minorHAnsi" w:cstheme="minorHAnsi"/>
          <w:b/>
          <w:sz w:val="28"/>
          <w:szCs w:val="28"/>
        </w:rPr>
      </w:pPr>
      <w:r>
        <w:rPr>
          <w:rFonts w:asciiTheme="minorHAnsi" w:hAnsiTheme="minorHAnsi" w:cstheme="minorHAnsi"/>
          <w:b/>
          <w:sz w:val="28"/>
          <w:szCs w:val="28"/>
        </w:rPr>
        <w:t>Menus:</w:t>
      </w:r>
    </w:p>
    <w:p w:rsidR="002D35AB" w:rsidRDefault="005E4112">
      <w:pPr>
        <w:pStyle w:val="Normal0"/>
        <w:rPr>
          <w:rFonts w:asciiTheme="minorHAnsi" w:hAnsiTheme="minorHAnsi" w:cstheme="minorHAnsi"/>
          <w:b/>
          <w:sz w:val="28"/>
          <w:szCs w:val="28"/>
        </w:rPr>
      </w:pPr>
      <w:r w:rsidRPr="005E4112">
        <w:rPr>
          <w:rFonts w:asciiTheme="minorHAnsi" w:hAnsiTheme="minorHAnsi" w:cstheme="minorHAnsi"/>
          <w:b/>
          <w:noProof/>
          <w:sz w:val="28"/>
          <w:szCs w:val="28"/>
        </w:rPr>
        <w:lastRenderedPageBreak/>
        <w:drawing>
          <wp:inline distT="0" distB="0" distL="0" distR="0" wp14:anchorId="0C7A697F" wp14:editId="12819BC7">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15360"/>
                    </a:xfrm>
                    <a:prstGeom prst="rect">
                      <a:avLst/>
                    </a:prstGeom>
                  </pic:spPr>
                </pic:pic>
              </a:graphicData>
            </a:graphic>
          </wp:inline>
        </w:drawing>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sectPr w:rsidR="002D35AB" w:rsidSect="002562F7">
      <w:headerReference w:type="even" r:id="rId19"/>
      <w:headerReference w:type="default" r:id="rId20"/>
      <w:footerReference w:type="even" r:id="rId21"/>
      <w:footerReference w:type="default" r:id="rId22"/>
      <w:headerReference w:type="first" r:id="rId23"/>
      <w:footerReference w:type="first" r:id="rId24"/>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CCB" w:rsidRDefault="001B3CCB">
      <w:r>
        <w:separator/>
      </w:r>
    </w:p>
  </w:endnote>
  <w:endnote w:type="continuationSeparator" w:id="0">
    <w:p w:rsidR="001B3CCB" w:rsidRDefault="001B3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1B3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F73C77">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1B3CCB"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1B3CCB">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F73C77">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1B3CCB"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CCB" w:rsidRDefault="001B3CCB">
      <w:r>
        <w:separator/>
      </w:r>
    </w:p>
  </w:footnote>
  <w:footnote w:type="continuationSeparator" w:id="0">
    <w:p w:rsidR="001B3CCB" w:rsidRDefault="001B3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1B3C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B3CCB"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1B3CCB">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B3CCB"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096D20"/>
    <w:rsid w:val="000B5B91"/>
    <w:rsid w:val="00116E26"/>
    <w:rsid w:val="0012601B"/>
    <w:rsid w:val="001A6A4F"/>
    <w:rsid w:val="001B3CCB"/>
    <w:rsid w:val="001C5E7B"/>
    <w:rsid w:val="002614E3"/>
    <w:rsid w:val="002C5B2D"/>
    <w:rsid w:val="002D35AB"/>
    <w:rsid w:val="00311584"/>
    <w:rsid w:val="00347236"/>
    <w:rsid w:val="00351139"/>
    <w:rsid w:val="003F2330"/>
    <w:rsid w:val="00472D51"/>
    <w:rsid w:val="00480895"/>
    <w:rsid w:val="005055EF"/>
    <w:rsid w:val="00577021"/>
    <w:rsid w:val="005D27DE"/>
    <w:rsid w:val="005D39BF"/>
    <w:rsid w:val="005E4112"/>
    <w:rsid w:val="006041FE"/>
    <w:rsid w:val="00613992"/>
    <w:rsid w:val="00666640"/>
    <w:rsid w:val="00794E91"/>
    <w:rsid w:val="00843ACA"/>
    <w:rsid w:val="009063B8"/>
    <w:rsid w:val="009332E7"/>
    <w:rsid w:val="00955DF5"/>
    <w:rsid w:val="00977BFC"/>
    <w:rsid w:val="009E0573"/>
    <w:rsid w:val="00A6177A"/>
    <w:rsid w:val="00A742AD"/>
    <w:rsid w:val="00AE1E87"/>
    <w:rsid w:val="00BF1D16"/>
    <w:rsid w:val="00C25D60"/>
    <w:rsid w:val="00C26638"/>
    <w:rsid w:val="00C92DD8"/>
    <w:rsid w:val="00CC3F1A"/>
    <w:rsid w:val="00D26692"/>
    <w:rsid w:val="00DB57F0"/>
    <w:rsid w:val="00E5759E"/>
    <w:rsid w:val="00E67410"/>
    <w:rsid w:val="00F73C77"/>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D710F"/>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B61C8-C0FF-4DDB-813C-6D84F398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12</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10</cp:revision>
  <dcterms:created xsi:type="dcterms:W3CDTF">2022-02-07T17:08:00Z</dcterms:created>
  <dcterms:modified xsi:type="dcterms:W3CDTF">2022-03-24T11:10:00Z</dcterms:modified>
</cp:coreProperties>
</file>