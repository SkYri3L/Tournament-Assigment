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562F7" w:rsidRPr="008E5092" w:rsidRDefault="00351139">
      <w:pPr>
        <w:pBdr>
          <w:top w:val="nil"/>
          <w:left w:val="nil"/>
          <w:bottom w:val="nil"/>
          <w:right w:val="nil"/>
        </w:pBdr>
      </w:pPr>
      <w:r>
        <w:rPr>
          <w:b/>
          <w:bCs/>
          <w:color w:val="EC7614"/>
          <w:sz w:val="36"/>
          <w:szCs w:val="36"/>
        </w:rPr>
        <w:t>BTEC Assignment Brief</w:t>
      </w:r>
    </w:p>
    <w:p w:rsidR="002562F7" w:rsidRPr="008E5092" w:rsidRDefault="00EF77EB"/>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547"/>
        <w:gridCol w:w="658"/>
        <w:gridCol w:w="3595"/>
        <w:gridCol w:w="1200"/>
        <w:gridCol w:w="2348"/>
      </w:tblGrid>
      <w:tr w:rsidR="006041FE" w:rsidTr="009063B8">
        <w:tc>
          <w:tcPr>
            <w:tcW w:w="3205" w:type="dxa"/>
            <w:gridSpan w:val="3"/>
            <w:shd w:val="clear" w:color="auto" w:fill="C0C0C0"/>
            <w:tcMar>
              <w:top w:w="180" w:type="dxa"/>
            </w:tcMar>
            <w:vAlign w:val="center"/>
          </w:tcPr>
          <w:p w:rsidR="002562F7" w:rsidRPr="008E5092" w:rsidRDefault="00351139">
            <w:r>
              <w:rPr>
                <w:b/>
                <w:bCs/>
              </w:rPr>
              <w:t>Qualification</w:t>
            </w:r>
          </w:p>
          <w:p w:rsidR="002562F7" w:rsidRPr="008E5092" w:rsidRDefault="00EF77EB"/>
        </w:tc>
        <w:tc>
          <w:tcPr>
            <w:tcW w:w="7143" w:type="dxa"/>
            <w:gridSpan w:val="3"/>
            <w:shd w:val="clear" w:color="auto" w:fill="auto"/>
            <w:tcMar>
              <w:top w:w="180" w:type="dxa"/>
            </w:tcMar>
            <w:vAlign w:val="center"/>
          </w:tcPr>
          <w:p w:rsidR="002562F7" w:rsidRPr="008E5092" w:rsidRDefault="00351139">
            <w:r>
              <w:t>Pearson BTEC Level 3 National Foundation Diploma in Information Technology</w:t>
            </w:r>
          </w:p>
          <w:p w:rsidR="002562F7" w:rsidRPr="008E5092" w:rsidRDefault="00EF77EB"/>
        </w:tc>
      </w:tr>
      <w:tr w:rsidR="006041FE" w:rsidTr="009063B8">
        <w:tc>
          <w:tcPr>
            <w:tcW w:w="3205" w:type="dxa"/>
            <w:gridSpan w:val="3"/>
            <w:shd w:val="clear" w:color="auto" w:fill="C0C0C0"/>
            <w:tcMar>
              <w:top w:w="180" w:type="dxa"/>
            </w:tcMar>
            <w:vAlign w:val="center"/>
          </w:tcPr>
          <w:p w:rsidR="002562F7" w:rsidRPr="008E5092" w:rsidRDefault="00351139">
            <w:r>
              <w:rPr>
                <w:b/>
                <w:bCs/>
              </w:rPr>
              <w:t>Unit Title</w:t>
            </w:r>
          </w:p>
          <w:p w:rsidR="002562F7" w:rsidRPr="008E5092" w:rsidRDefault="00EF77EB"/>
        </w:tc>
        <w:tc>
          <w:tcPr>
            <w:tcW w:w="7143" w:type="dxa"/>
            <w:gridSpan w:val="3"/>
            <w:shd w:val="clear" w:color="auto" w:fill="auto"/>
            <w:tcMar>
              <w:top w:w="180" w:type="dxa"/>
            </w:tcMar>
            <w:vAlign w:val="center"/>
          </w:tcPr>
          <w:p w:rsidR="002562F7" w:rsidRPr="008E5092" w:rsidRDefault="00D26692">
            <w:r w:rsidRPr="00D26692">
              <w:t xml:space="preserve">Unit 4: Programming </w:t>
            </w:r>
            <w:r w:rsidR="002614E3" w:rsidRPr="002614E3">
              <w:t xml:space="preserve">2 of 2 Programming Development </w:t>
            </w:r>
          </w:p>
        </w:tc>
      </w:tr>
      <w:tr w:rsidR="006041FE" w:rsidTr="009063B8">
        <w:tc>
          <w:tcPr>
            <w:tcW w:w="3205" w:type="dxa"/>
            <w:gridSpan w:val="3"/>
            <w:shd w:val="clear" w:color="auto" w:fill="C0C0C0"/>
            <w:tcMar>
              <w:top w:w="180" w:type="dxa"/>
            </w:tcMar>
            <w:vAlign w:val="center"/>
          </w:tcPr>
          <w:p w:rsidR="002562F7" w:rsidRPr="008E5092" w:rsidRDefault="00351139">
            <w:r>
              <w:rPr>
                <w:b/>
                <w:bCs/>
              </w:rPr>
              <w:t>Learning aim(s)/objective(s)</w:t>
            </w:r>
          </w:p>
          <w:p w:rsidR="002562F7" w:rsidRPr="008E5092" w:rsidRDefault="00EF77EB"/>
        </w:tc>
        <w:tc>
          <w:tcPr>
            <w:tcW w:w="7143" w:type="dxa"/>
            <w:gridSpan w:val="3"/>
            <w:shd w:val="clear" w:color="auto" w:fill="auto"/>
            <w:tcMar>
              <w:top w:w="180" w:type="dxa"/>
            </w:tcMar>
            <w:vAlign w:val="center"/>
          </w:tcPr>
          <w:p w:rsidR="009063B8" w:rsidRDefault="00351139" w:rsidP="009063B8">
            <w:r>
              <w:t xml:space="preserve">Learning aim </w:t>
            </w:r>
            <w:r w:rsidR="009063B8" w:rsidRPr="00F13597">
              <w:rPr>
                <w:b/>
                <w:bCs/>
              </w:rPr>
              <w:t>B:</w:t>
            </w:r>
            <w:r w:rsidR="009063B8">
              <w:rPr>
                <w:bCs/>
              </w:rPr>
              <w:t xml:space="preserve"> </w:t>
            </w:r>
            <w:r w:rsidR="009063B8">
              <w:t>Design a software solution to meet client requirements</w:t>
            </w:r>
          </w:p>
          <w:p w:rsidR="009063B8" w:rsidRDefault="00351139" w:rsidP="009063B8">
            <w:r>
              <w:t xml:space="preserve">Learning aim </w:t>
            </w:r>
            <w:r w:rsidR="009063B8" w:rsidRPr="00F13597">
              <w:rPr>
                <w:b/>
                <w:bCs/>
              </w:rPr>
              <w:t>C:</w:t>
            </w:r>
            <w:r w:rsidR="009063B8">
              <w:rPr>
                <w:b/>
                <w:bCs/>
              </w:rPr>
              <w:t xml:space="preserve"> </w:t>
            </w:r>
            <w:r w:rsidR="009063B8">
              <w:t>Develop a software solution to meet client requirements</w:t>
            </w:r>
          </w:p>
          <w:p w:rsidR="002562F7" w:rsidRPr="008E5092" w:rsidRDefault="00EF77EB"/>
        </w:tc>
      </w:tr>
      <w:tr w:rsidR="006041FE" w:rsidTr="009063B8">
        <w:tc>
          <w:tcPr>
            <w:tcW w:w="3205" w:type="dxa"/>
            <w:gridSpan w:val="3"/>
            <w:shd w:val="clear" w:color="auto" w:fill="C0C0C0"/>
            <w:tcMar>
              <w:top w:w="180" w:type="dxa"/>
            </w:tcMar>
            <w:vAlign w:val="center"/>
          </w:tcPr>
          <w:p w:rsidR="002562F7" w:rsidRPr="008E5092" w:rsidRDefault="00351139">
            <w:r>
              <w:rPr>
                <w:b/>
                <w:bCs/>
              </w:rPr>
              <w:t>Assignment title</w:t>
            </w:r>
          </w:p>
          <w:p w:rsidR="002562F7" w:rsidRPr="008E5092" w:rsidRDefault="00EF77EB"/>
        </w:tc>
        <w:tc>
          <w:tcPr>
            <w:tcW w:w="7143" w:type="dxa"/>
            <w:gridSpan w:val="3"/>
            <w:shd w:val="clear" w:color="auto" w:fill="auto"/>
            <w:tcMar>
              <w:top w:w="180" w:type="dxa"/>
            </w:tcMar>
            <w:vAlign w:val="center"/>
          </w:tcPr>
          <w:p w:rsidR="002562F7" w:rsidRPr="008E5092" w:rsidRDefault="009063B8">
            <w:r>
              <w:t>Unit 4</w:t>
            </w:r>
            <w:r w:rsidR="00351139">
              <w:t xml:space="preserve">: Authorised Assignment Brief for Learning Aims B and C - </w:t>
            </w:r>
            <w:r>
              <w:t>Programming Development</w:t>
            </w:r>
            <w:r w:rsidR="00351139">
              <w:t xml:space="preserve"> (Version 1 September 2016)</w:t>
            </w:r>
          </w:p>
          <w:p w:rsidR="002562F7" w:rsidRPr="008E5092" w:rsidRDefault="00EF77EB"/>
        </w:tc>
      </w:tr>
      <w:tr w:rsidR="006041FE" w:rsidTr="009063B8">
        <w:tc>
          <w:tcPr>
            <w:tcW w:w="3205" w:type="dxa"/>
            <w:gridSpan w:val="3"/>
            <w:shd w:val="clear" w:color="auto" w:fill="C0C0C0"/>
            <w:tcMar>
              <w:top w:w="180" w:type="dxa"/>
            </w:tcMar>
            <w:vAlign w:val="center"/>
          </w:tcPr>
          <w:p w:rsidR="002562F7" w:rsidRPr="008E5092" w:rsidRDefault="00351139">
            <w:r>
              <w:rPr>
                <w:b/>
                <w:bCs/>
              </w:rPr>
              <w:t>Assessor</w:t>
            </w:r>
          </w:p>
          <w:p w:rsidR="002562F7" w:rsidRPr="008E5092" w:rsidRDefault="00EF77EB"/>
        </w:tc>
        <w:tc>
          <w:tcPr>
            <w:tcW w:w="7143" w:type="dxa"/>
            <w:gridSpan w:val="3"/>
            <w:shd w:val="clear" w:color="auto" w:fill="auto"/>
            <w:tcMar>
              <w:top w:w="180" w:type="dxa"/>
            </w:tcMar>
            <w:vAlign w:val="center"/>
          </w:tcPr>
          <w:p w:rsidR="009063B8" w:rsidRDefault="009063B8" w:rsidP="009063B8">
            <w:r>
              <w:t>Peter Kay</w:t>
            </w:r>
          </w:p>
          <w:p w:rsidR="002562F7" w:rsidRPr="008E5092" w:rsidRDefault="00EF77EB"/>
        </w:tc>
      </w:tr>
      <w:tr w:rsidR="006041FE" w:rsidTr="009063B8">
        <w:tc>
          <w:tcPr>
            <w:tcW w:w="3205" w:type="dxa"/>
            <w:gridSpan w:val="3"/>
            <w:shd w:val="clear" w:color="auto" w:fill="C0C0C0"/>
            <w:tcMar>
              <w:top w:w="180" w:type="dxa"/>
            </w:tcMar>
            <w:vAlign w:val="center"/>
          </w:tcPr>
          <w:p w:rsidR="002562F7" w:rsidRPr="008E5092" w:rsidRDefault="00351139">
            <w:r>
              <w:rPr>
                <w:b/>
                <w:bCs/>
              </w:rPr>
              <w:t>Start date</w:t>
            </w:r>
          </w:p>
          <w:p w:rsidR="002562F7" w:rsidRPr="008E5092" w:rsidRDefault="00EF77EB"/>
        </w:tc>
        <w:tc>
          <w:tcPr>
            <w:tcW w:w="7143" w:type="dxa"/>
            <w:gridSpan w:val="3"/>
            <w:shd w:val="clear" w:color="auto" w:fill="auto"/>
            <w:tcMar>
              <w:top w:w="180" w:type="dxa"/>
            </w:tcMar>
            <w:vAlign w:val="center"/>
          </w:tcPr>
          <w:p w:rsidR="002562F7" w:rsidRPr="002614E3" w:rsidRDefault="00F77524">
            <w:r>
              <w:t>07</w:t>
            </w:r>
            <w:r w:rsidR="001C5E7B">
              <w:t>/</w:t>
            </w:r>
            <w:r w:rsidR="00472D51">
              <w:t>0</w:t>
            </w:r>
            <w:r w:rsidR="00A6177A">
              <w:t>3</w:t>
            </w:r>
            <w:r w:rsidR="002614E3" w:rsidRPr="002614E3">
              <w:t>/2022</w:t>
            </w:r>
          </w:p>
        </w:tc>
      </w:tr>
      <w:tr w:rsidR="006041FE" w:rsidTr="009063B8">
        <w:tc>
          <w:tcPr>
            <w:tcW w:w="3205" w:type="dxa"/>
            <w:gridSpan w:val="3"/>
            <w:shd w:val="clear" w:color="auto" w:fill="C0C0C0"/>
            <w:tcMar>
              <w:top w:w="180" w:type="dxa"/>
            </w:tcMar>
            <w:vAlign w:val="center"/>
          </w:tcPr>
          <w:p w:rsidR="002562F7" w:rsidRPr="008E5092" w:rsidRDefault="00351139">
            <w:r>
              <w:rPr>
                <w:b/>
                <w:bCs/>
              </w:rPr>
              <w:t>Hand in deadline</w:t>
            </w:r>
          </w:p>
          <w:p w:rsidR="002562F7" w:rsidRPr="008E5092" w:rsidRDefault="00EF77EB"/>
        </w:tc>
        <w:tc>
          <w:tcPr>
            <w:tcW w:w="7143" w:type="dxa"/>
            <w:gridSpan w:val="3"/>
            <w:shd w:val="clear" w:color="auto" w:fill="auto"/>
            <w:tcMar>
              <w:top w:w="180" w:type="dxa"/>
            </w:tcMar>
            <w:vAlign w:val="center"/>
          </w:tcPr>
          <w:p w:rsidR="002562F7" w:rsidRPr="008E5092" w:rsidRDefault="00F77524">
            <w:r>
              <w:t>24/03/2022</w:t>
            </w:r>
          </w:p>
        </w:tc>
      </w:tr>
      <w:tr w:rsidR="006041FE" w:rsidTr="009063B8">
        <w:trPr>
          <w:gridAfter w:val="2"/>
          <w:wAfter w:w="3548" w:type="dxa"/>
        </w:trPr>
        <w:tc>
          <w:tcPr>
            <w:tcW w:w="6800" w:type="dxa"/>
            <w:gridSpan w:val="4"/>
            <w:tcBorders>
              <w:top w:val="nil"/>
              <w:left w:val="nil"/>
              <w:bottom w:val="nil"/>
              <w:right w:val="nil"/>
            </w:tcBorders>
            <w:shd w:val="clear" w:color="auto" w:fill="auto"/>
            <w:tcMar>
              <w:top w:w="180" w:type="dxa"/>
            </w:tcMar>
            <w:vAlign w:val="center"/>
          </w:tcPr>
          <w:p w:rsidR="002562F7" w:rsidRPr="008E5092" w:rsidRDefault="00EF77EB"/>
        </w:tc>
      </w:tr>
      <w:tr w:rsidR="009063B8" w:rsidTr="009063B8">
        <w:tc>
          <w:tcPr>
            <w:tcW w:w="2547" w:type="dxa"/>
            <w:gridSpan w:val="2"/>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9063B8" w:rsidRPr="008E5092" w:rsidRDefault="009063B8" w:rsidP="009063B8">
            <w:r>
              <w:rPr>
                <w:b/>
                <w:bCs/>
              </w:rPr>
              <w:t>Vocational Scenario (or Vocational Context)</w:t>
            </w:r>
          </w:p>
          <w:p w:rsidR="009063B8" w:rsidRPr="008E5092" w:rsidRDefault="009063B8" w:rsidP="009063B8"/>
        </w:tc>
        <w:tc>
          <w:tcPr>
            <w:tcW w:w="7801" w:type="dxa"/>
            <w:gridSpan w:val="4"/>
            <w:tcBorders>
              <w:top w:val="single" w:sz="2" w:space="0" w:color="auto"/>
              <w:left w:val="single" w:sz="2" w:space="0" w:color="auto"/>
              <w:bottom w:val="single" w:sz="2" w:space="0" w:color="auto"/>
              <w:right w:val="single" w:sz="2" w:space="0" w:color="auto"/>
            </w:tcBorders>
            <w:shd w:val="clear" w:color="auto" w:fill="auto"/>
            <w:tcMar>
              <w:top w:w="180" w:type="dxa"/>
            </w:tcMar>
          </w:tcPr>
          <w:p w:rsidR="009063B8" w:rsidRPr="00B00BEC" w:rsidRDefault="009063B8" w:rsidP="009063B8">
            <w:pPr>
              <w:spacing w:line="360" w:lineRule="auto"/>
              <w:rPr>
                <w:rFonts w:cs="Arial"/>
                <w:b/>
                <w:sz w:val="18"/>
                <w:szCs w:val="18"/>
              </w:rPr>
            </w:pPr>
            <w:r w:rsidRPr="00B00BEC">
              <w:rPr>
                <w:rFonts w:cs="Arial"/>
                <w:b/>
                <w:sz w:val="18"/>
                <w:szCs w:val="18"/>
              </w:rPr>
              <w:t>Scenario</w:t>
            </w:r>
          </w:p>
          <w:p w:rsidR="009063B8" w:rsidRPr="00B00BEC" w:rsidRDefault="009063B8" w:rsidP="009063B8">
            <w:pPr>
              <w:spacing w:line="360" w:lineRule="auto"/>
              <w:rPr>
                <w:rFonts w:cs="Arial"/>
                <w:sz w:val="18"/>
                <w:szCs w:val="18"/>
              </w:rPr>
            </w:pPr>
            <w:r w:rsidRPr="00B00BEC">
              <w:rPr>
                <w:rFonts w:cs="Arial"/>
                <w:sz w:val="18"/>
                <w:szCs w:val="18"/>
              </w:rPr>
              <w:t>You are a junior employee at a small software development company. Your company recently visited a local college and delivered a guest lecture. The college were pleased with the outcome of the visit have asked your company to judge an upcoming tournament. You have been asked to design and develop a computer program to manage the scoring system for the tournament.</w:t>
            </w:r>
          </w:p>
          <w:p w:rsidR="009063B8" w:rsidRPr="00B00BEC" w:rsidRDefault="009063B8" w:rsidP="009063B8">
            <w:pPr>
              <w:spacing w:line="360" w:lineRule="auto"/>
              <w:rPr>
                <w:rFonts w:cs="Arial"/>
                <w:sz w:val="18"/>
                <w:szCs w:val="18"/>
              </w:rPr>
            </w:pPr>
            <w:r w:rsidRPr="00B00BEC">
              <w:rPr>
                <w:rFonts w:cs="Arial"/>
                <w:sz w:val="18"/>
                <w:szCs w:val="18"/>
              </w:rPr>
              <w:t xml:space="preserve">The college will be running a tournament for students to compete in a series of events for prizes.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Participants may enter the tournament as individuals or as part of a team.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It is expected that will be 5 members and there will be </w:t>
            </w:r>
            <w:r w:rsidR="00E47640">
              <w:rPr>
                <w:rFonts w:cs="Arial"/>
                <w:sz w:val="18"/>
                <w:szCs w:val="18"/>
              </w:rPr>
              <w:t xml:space="preserve">5 different levels for </w:t>
            </w:r>
            <w:r w:rsidRPr="00B00BEC">
              <w:rPr>
                <w:rFonts w:cs="Arial"/>
                <w:sz w:val="18"/>
                <w:szCs w:val="18"/>
              </w:rPr>
              <w:t xml:space="preserve">individual competitors.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Each event defined as a team or individual event.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The events will vary in type, from sporting to academic challenges.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Individuals and teams awarded points according to their rank within each event.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The points awarded for each event are yet undecided and the college are willing to hear any suggestions you may have.</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Also, the college would like to include the possibility of entering for one event only</w:t>
            </w:r>
          </w:p>
          <w:p w:rsidR="009063B8" w:rsidRPr="00B00BEC" w:rsidRDefault="009063B8" w:rsidP="009063B8">
            <w:pPr>
              <w:spacing w:line="360" w:lineRule="auto"/>
              <w:rPr>
                <w:rFonts w:cs="Arial"/>
                <w:sz w:val="18"/>
                <w:szCs w:val="18"/>
              </w:rPr>
            </w:pPr>
          </w:p>
          <w:p w:rsidR="009063B8" w:rsidRPr="00B00BEC" w:rsidRDefault="009063B8" w:rsidP="009063B8">
            <w:pPr>
              <w:rPr>
                <w:rFonts w:cs="Arial"/>
                <w:sz w:val="18"/>
                <w:szCs w:val="18"/>
              </w:rPr>
            </w:pPr>
            <w:r w:rsidRPr="00B00BEC">
              <w:rPr>
                <w:rFonts w:cs="Arial"/>
                <w:sz w:val="18"/>
                <w:szCs w:val="18"/>
              </w:rPr>
              <w:lastRenderedPageBreak/>
              <w:t>You have been asked to design and develop a computer program to manage the scoring system for the tournament.</w:t>
            </w:r>
          </w:p>
        </w:tc>
      </w:tr>
      <w:tr w:rsidR="006041FE" w:rsidTr="009063B8">
        <w:trPr>
          <w:gridAfter w:val="2"/>
          <w:wAfter w:w="3548" w:type="dxa"/>
        </w:trPr>
        <w:tc>
          <w:tcPr>
            <w:tcW w:w="6800" w:type="dxa"/>
            <w:gridSpan w:val="4"/>
            <w:tcBorders>
              <w:top w:val="nil"/>
              <w:left w:val="nil"/>
              <w:bottom w:val="nil"/>
              <w:right w:val="nil"/>
            </w:tcBorders>
            <w:shd w:val="clear" w:color="auto" w:fill="auto"/>
            <w:tcMar>
              <w:top w:w="180" w:type="dxa"/>
            </w:tcMar>
            <w:vAlign w:val="center"/>
          </w:tcPr>
          <w:p w:rsidR="002562F7" w:rsidRPr="008E5092" w:rsidRDefault="00EF77EB"/>
        </w:tc>
      </w:tr>
      <w:tr w:rsidR="006041FE" w:rsidTr="009063B8">
        <w:tc>
          <w:tcPr>
            <w:tcW w:w="2547" w:type="dxa"/>
            <w:gridSpan w:val="2"/>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t>Task 1:</w:t>
            </w:r>
          </w:p>
          <w:p w:rsidR="002562F7" w:rsidRPr="008E5092" w:rsidRDefault="00EF77EB"/>
        </w:tc>
        <w:tc>
          <w:tcPr>
            <w:tcW w:w="7801" w:type="dxa"/>
            <w:gridSpan w:val="4"/>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E67410" w:rsidRPr="00B00BEC" w:rsidRDefault="00E67410" w:rsidP="00E67410">
            <w:pPr>
              <w:spacing w:line="360" w:lineRule="auto"/>
              <w:rPr>
                <w:rFonts w:cs="Arial"/>
                <w:b/>
                <w:color w:val="00000A"/>
                <w:sz w:val="18"/>
                <w:szCs w:val="18"/>
                <w:lang w:eastAsia="en-GB"/>
              </w:rPr>
            </w:pPr>
            <w:r w:rsidRPr="00B00BEC">
              <w:rPr>
                <w:rFonts w:cs="Arial"/>
                <w:b/>
                <w:color w:val="00000A"/>
                <w:sz w:val="18"/>
                <w:szCs w:val="18"/>
                <w:lang w:eastAsia="en-GB"/>
              </w:rPr>
              <w:t>Design (P4, P5, M2)</w:t>
            </w:r>
          </w:p>
          <w:p w:rsidR="00E67410" w:rsidRPr="00B00BEC" w:rsidRDefault="00E67410" w:rsidP="00E67410">
            <w:pPr>
              <w:spacing w:line="360" w:lineRule="auto"/>
              <w:rPr>
                <w:rFonts w:cs="Arial"/>
                <w:color w:val="00000A"/>
                <w:sz w:val="18"/>
                <w:szCs w:val="18"/>
                <w:lang w:eastAsia="en-GB"/>
              </w:rPr>
            </w:pPr>
          </w:p>
          <w:p w:rsidR="00E67410" w:rsidRPr="00B00BEC" w:rsidRDefault="00E67410" w:rsidP="00E67410">
            <w:pPr>
              <w:spacing w:line="360" w:lineRule="auto"/>
              <w:rPr>
                <w:rFonts w:cs="Arial"/>
                <w:sz w:val="18"/>
                <w:szCs w:val="18"/>
              </w:rPr>
            </w:pPr>
            <w:r w:rsidRPr="00B00BEC">
              <w:rPr>
                <w:rFonts w:cs="Arial"/>
                <w:color w:val="00000A"/>
                <w:sz w:val="18"/>
                <w:szCs w:val="18"/>
                <w:lang w:eastAsia="en-GB"/>
              </w:rPr>
              <w:t>Produce a design for the tournament scoring system application including clear and effective diagrams, illustrations and algorithm designs. You will produce a design report in which you will:</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Discuss software development life cycle stages, considering what areas of design and development should happen in which stages. You will produce an assessment of the scoring systems requirements and a design specification before any code is developed.</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Document the design of the system you will create, including descriptions the tasks your program needs to fulfil, algorithms your program will use, data structures and data storage needed by the system.</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 xml:space="preserve">You should ensure that all of your diagrams and illustrations are relevant and accurately describe the programs you intend to create. </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Analyse the design options for the system, considering the features of the software you will create.</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You should consider the advantages and drawbacks of using certain programming languages identify any pre-defined code and assets available for use and how it could be integrated into the new system.</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Review your designs with others to obtain feedback and identify areas for improvement to evaluate and justify your final design.</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Using appropriate methods, compile a test plan with test data for the system to be tested against once development is complete.</w:t>
            </w:r>
          </w:p>
          <w:p w:rsidR="002562F7" w:rsidRPr="008E5092" w:rsidRDefault="00EF77EB" w:rsidP="00E67410">
            <w:pPr>
              <w:spacing w:after="240"/>
              <w:ind w:left="720"/>
            </w:pPr>
          </w:p>
        </w:tc>
      </w:tr>
      <w:tr w:rsidR="00E67410" w:rsidTr="009063B8">
        <w:tc>
          <w:tcPr>
            <w:tcW w:w="2547" w:type="dxa"/>
            <w:gridSpan w:val="2"/>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E67410" w:rsidRDefault="00E67410">
            <w:pPr>
              <w:rPr>
                <w:b/>
                <w:bCs/>
              </w:rPr>
            </w:pPr>
            <w:r>
              <w:rPr>
                <w:b/>
                <w:bCs/>
              </w:rPr>
              <w:t>Task 2:</w:t>
            </w:r>
          </w:p>
        </w:tc>
        <w:tc>
          <w:tcPr>
            <w:tcW w:w="7801" w:type="dxa"/>
            <w:gridSpan w:val="4"/>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E67410" w:rsidRPr="00E67410" w:rsidRDefault="00E67410" w:rsidP="00E67410">
            <w:pPr>
              <w:spacing w:line="360" w:lineRule="auto"/>
              <w:rPr>
                <w:rFonts w:cs="Arial"/>
                <w:b/>
                <w:color w:val="00000A"/>
                <w:sz w:val="18"/>
                <w:szCs w:val="18"/>
                <w:lang w:eastAsia="en-GB"/>
              </w:rPr>
            </w:pPr>
            <w:r w:rsidRPr="00E67410">
              <w:rPr>
                <w:rFonts w:cs="Arial"/>
                <w:b/>
                <w:color w:val="00000A"/>
                <w:sz w:val="18"/>
                <w:szCs w:val="18"/>
                <w:lang w:eastAsia="en-GB"/>
              </w:rPr>
              <w:t>Develop (P6, P7, M3, D2, D3)</w:t>
            </w:r>
          </w:p>
          <w:p w:rsidR="00E67410" w:rsidRPr="00E67410" w:rsidRDefault="00E67410" w:rsidP="00E67410">
            <w:pPr>
              <w:spacing w:line="360" w:lineRule="auto"/>
              <w:rPr>
                <w:rFonts w:cs="Arial"/>
                <w:color w:val="00000A"/>
                <w:sz w:val="18"/>
                <w:szCs w:val="18"/>
                <w:lang w:eastAsia="en-GB"/>
              </w:rPr>
            </w:pPr>
            <w:r w:rsidRPr="00E67410">
              <w:rPr>
                <w:rFonts w:cs="Arial"/>
                <w:color w:val="00000A"/>
                <w:sz w:val="18"/>
                <w:szCs w:val="18"/>
                <w:lang w:eastAsia="en-GB"/>
              </w:rPr>
              <w:t>Following the design, you will develop the tournament scoring system application. You will implement the program to provide the functionality required by the college. You will produce a development report in which you will:</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t>Demonstrate your use of a development environment and the chosen programming language, including the use of any pre-defined code and library routines within your program identifying how they improve program efficiency.</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t>Run your test plans from the design stage, ensuring that the program is thoroughly tested and that any errors found documented with reasons why the error occurred and suggestions for repair.</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t>Repair errors found during the testing process with clear documentation for how repairs made and results of retesting.</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lastRenderedPageBreak/>
              <w:t>Document errors that cannot repaired, giving reasons why this is the case and suggest repairs for future reference.</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t>Review your program following feedback from users to identify areas for improvement and optimisation and prioritise which improvements to make with regard the time-frame available to you.</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t>Evaluate your final product covering how the decisions from all stages of the design and development process have ensured that the computer program produced, in comparison to other possible solutions, resulted in solutions that fully meet the college's requirements and the impact these processes had on the effectiveness of the development of the final-outcomes.</w:t>
            </w:r>
          </w:p>
          <w:p w:rsidR="00E67410" w:rsidRPr="00E67410" w:rsidRDefault="00E67410" w:rsidP="00E67410">
            <w:pPr>
              <w:spacing w:line="360" w:lineRule="auto"/>
              <w:rPr>
                <w:rFonts w:cs="Arial"/>
                <w:color w:val="00000A"/>
                <w:sz w:val="18"/>
                <w:szCs w:val="18"/>
                <w:lang w:eastAsia="en-GB"/>
              </w:rPr>
            </w:pPr>
            <w:r w:rsidRPr="00E67410">
              <w:rPr>
                <w:rFonts w:cs="Arial"/>
                <w:color w:val="00000A"/>
                <w:sz w:val="18"/>
                <w:szCs w:val="18"/>
                <w:lang w:eastAsia="en-GB"/>
              </w:rPr>
              <w:t xml:space="preserve"> </w:t>
            </w:r>
          </w:p>
          <w:p w:rsidR="00E67410" w:rsidRPr="00E67410" w:rsidRDefault="00E67410" w:rsidP="00E67410">
            <w:pPr>
              <w:spacing w:line="360" w:lineRule="auto"/>
              <w:rPr>
                <w:rFonts w:cs="Arial"/>
                <w:color w:val="00000A"/>
                <w:sz w:val="18"/>
                <w:szCs w:val="18"/>
                <w:lang w:eastAsia="en-GB"/>
              </w:rPr>
            </w:pPr>
            <w:r w:rsidRPr="00E67410">
              <w:rPr>
                <w:rFonts w:cs="Arial"/>
                <w:color w:val="00000A"/>
                <w:sz w:val="18"/>
                <w:szCs w:val="18"/>
                <w:lang w:eastAsia="en-GB"/>
              </w:rPr>
              <w:t>You also need to show how you have taken individual responsibility and effectively managed yourself while completing this assignment. For example, you need to show how you have:</w:t>
            </w:r>
          </w:p>
          <w:p w:rsidR="00E67410" w:rsidRPr="00E67410" w:rsidRDefault="00E67410" w:rsidP="00E67410">
            <w:pPr>
              <w:numPr>
                <w:ilvl w:val="0"/>
                <w:numId w:val="8"/>
              </w:numPr>
              <w:spacing w:line="360" w:lineRule="auto"/>
              <w:rPr>
                <w:rFonts w:cs="Arial"/>
                <w:color w:val="00000A"/>
                <w:sz w:val="18"/>
                <w:szCs w:val="18"/>
                <w:lang w:eastAsia="en-GB"/>
              </w:rPr>
            </w:pPr>
            <w:r w:rsidRPr="00E67410">
              <w:rPr>
                <w:rFonts w:cs="Arial"/>
                <w:color w:val="00000A"/>
                <w:sz w:val="18"/>
                <w:szCs w:val="18"/>
                <w:lang w:eastAsia="en-GB"/>
              </w:rPr>
              <w:t>Planned and managed your time and met targets.</w:t>
            </w:r>
          </w:p>
          <w:p w:rsidR="00E67410" w:rsidRPr="00E67410" w:rsidRDefault="00E67410" w:rsidP="00E67410">
            <w:pPr>
              <w:numPr>
                <w:ilvl w:val="0"/>
                <w:numId w:val="8"/>
              </w:numPr>
              <w:spacing w:line="360" w:lineRule="auto"/>
              <w:rPr>
                <w:rFonts w:cs="Arial"/>
                <w:color w:val="00000A"/>
                <w:sz w:val="18"/>
                <w:szCs w:val="18"/>
                <w:lang w:eastAsia="en-GB"/>
              </w:rPr>
            </w:pPr>
            <w:r w:rsidRPr="00E67410">
              <w:rPr>
                <w:rFonts w:cs="Arial"/>
                <w:color w:val="00000A"/>
                <w:sz w:val="18"/>
                <w:szCs w:val="18"/>
                <w:lang w:eastAsia="en-GB"/>
              </w:rPr>
              <w:t>Reviewed and responded to outcomes including the use of feedback from others</w:t>
            </w:r>
          </w:p>
          <w:p w:rsidR="00E67410" w:rsidRPr="00E67410" w:rsidRDefault="00E67410" w:rsidP="00E67410">
            <w:pPr>
              <w:numPr>
                <w:ilvl w:val="0"/>
                <w:numId w:val="8"/>
              </w:numPr>
              <w:spacing w:line="360" w:lineRule="auto"/>
              <w:rPr>
                <w:rFonts w:cs="Arial"/>
                <w:color w:val="00000A"/>
                <w:sz w:val="18"/>
                <w:szCs w:val="18"/>
                <w:lang w:eastAsia="en-GB"/>
              </w:rPr>
            </w:pPr>
            <w:r w:rsidRPr="00E67410">
              <w:rPr>
                <w:rFonts w:cs="Arial"/>
                <w:color w:val="00000A"/>
                <w:sz w:val="18"/>
                <w:szCs w:val="18"/>
                <w:lang w:eastAsia="en-GB"/>
              </w:rPr>
              <w:t>Behaved appropriately while completing the assignment – including professionalism, etiquette, supportive of others, timely and appropriate leadership, accountability and individual responsibility</w:t>
            </w:r>
          </w:p>
          <w:p w:rsidR="00E67410" w:rsidRPr="00E67410" w:rsidRDefault="00E67410" w:rsidP="00E67410">
            <w:pPr>
              <w:numPr>
                <w:ilvl w:val="0"/>
                <w:numId w:val="8"/>
              </w:numPr>
              <w:spacing w:line="360" w:lineRule="auto"/>
              <w:rPr>
                <w:rFonts w:cs="Arial"/>
                <w:color w:val="00000A"/>
                <w:sz w:val="18"/>
                <w:szCs w:val="18"/>
                <w:lang w:eastAsia="en-GB"/>
              </w:rPr>
            </w:pPr>
            <w:r w:rsidRPr="00E67410">
              <w:rPr>
                <w:rFonts w:cs="Arial"/>
                <w:color w:val="00000A"/>
                <w:sz w:val="18"/>
                <w:szCs w:val="18"/>
                <w:lang w:eastAsia="en-GB"/>
              </w:rPr>
              <w:t>Evaluated outcomes to help inform high-quality justified recommendations and decisions</w:t>
            </w:r>
          </w:p>
          <w:p w:rsidR="00E67410" w:rsidRPr="00E67410" w:rsidRDefault="00E67410" w:rsidP="00E67410">
            <w:pPr>
              <w:numPr>
                <w:ilvl w:val="0"/>
                <w:numId w:val="8"/>
              </w:numPr>
              <w:spacing w:line="360" w:lineRule="auto"/>
              <w:rPr>
                <w:rFonts w:cs="Arial"/>
                <w:color w:val="00000A"/>
                <w:sz w:val="18"/>
                <w:szCs w:val="18"/>
                <w:lang w:eastAsia="en-GB"/>
              </w:rPr>
            </w:pPr>
            <w:r w:rsidRPr="00E67410">
              <w:rPr>
                <w:rFonts w:cs="Arial"/>
                <w:color w:val="00000A"/>
                <w:sz w:val="18"/>
                <w:szCs w:val="18"/>
                <w:lang w:eastAsia="en-GB"/>
              </w:rPr>
              <w:t>Used appropriate methods of communication effectively</w:t>
            </w:r>
          </w:p>
          <w:p w:rsidR="00E67410" w:rsidRPr="00B00BEC" w:rsidRDefault="00E67410" w:rsidP="00E67410">
            <w:pPr>
              <w:spacing w:line="360" w:lineRule="auto"/>
              <w:rPr>
                <w:rFonts w:cs="Arial"/>
                <w:b/>
                <w:color w:val="00000A"/>
                <w:sz w:val="18"/>
                <w:szCs w:val="18"/>
                <w:lang w:eastAsia="en-GB"/>
              </w:rPr>
            </w:pPr>
          </w:p>
        </w:tc>
      </w:tr>
      <w:tr w:rsidR="006041FE" w:rsidTr="009063B8">
        <w:tc>
          <w:tcPr>
            <w:tcW w:w="2547" w:type="dxa"/>
            <w:gridSpan w:val="2"/>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lastRenderedPageBreak/>
              <w:t>Checklist of evidence required</w:t>
            </w:r>
          </w:p>
          <w:p w:rsidR="002562F7" w:rsidRPr="008E5092" w:rsidRDefault="00EF77EB"/>
        </w:tc>
        <w:tc>
          <w:tcPr>
            <w:tcW w:w="7801" w:type="dxa"/>
            <w:gridSpan w:val="4"/>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E67410" w:rsidRPr="00E67410" w:rsidRDefault="00E67410" w:rsidP="00E67410">
            <w:pPr>
              <w:spacing w:line="360" w:lineRule="auto"/>
              <w:rPr>
                <w:rFonts w:cs="Arial"/>
                <w:b/>
                <w:sz w:val="18"/>
                <w:szCs w:val="18"/>
              </w:rPr>
            </w:pPr>
            <w:r w:rsidRPr="00E67410">
              <w:rPr>
                <w:rFonts w:cs="Arial"/>
                <w:b/>
                <w:sz w:val="18"/>
                <w:szCs w:val="18"/>
              </w:rPr>
              <w:t>You should include:</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All of your design documents such as, diagrams, pseudo-code and illustrations.</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Records of review discussions (what was discussed and what decisions were made?)</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Test plans (what will be tested and how?)</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 xml:space="preserve">Program code </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Program files (your working program)</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Test logs (results of your test)</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Error reports (what went wrong and how it was fixed)</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Optimisation logs (what was improved)</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Your evaluation of the development and the completed program</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A document which demonstrates that you have shown individual responsibility</w:t>
            </w:r>
          </w:p>
          <w:p w:rsidR="002562F7" w:rsidRPr="00E67410" w:rsidRDefault="00E67410" w:rsidP="00E67410">
            <w:pPr>
              <w:numPr>
                <w:ilvl w:val="0"/>
                <w:numId w:val="4"/>
              </w:numPr>
              <w:spacing w:after="240"/>
            </w:pPr>
            <w:r w:rsidRPr="00E67410">
              <w:rPr>
                <w:rFonts w:cs="Arial"/>
                <w:sz w:val="18"/>
                <w:szCs w:val="18"/>
              </w:rPr>
              <w:t>and effective self-management</w:t>
            </w:r>
          </w:p>
          <w:p w:rsidR="00E67410" w:rsidRPr="008E5092" w:rsidRDefault="00E67410" w:rsidP="00E67410">
            <w:pPr>
              <w:spacing w:after="240"/>
              <w:ind w:left="720"/>
            </w:pPr>
          </w:p>
        </w:tc>
      </w:tr>
      <w:tr w:rsidR="006041FE" w:rsidTr="009063B8">
        <w:tc>
          <w:tcPr>
            <w:tcW w:w="10348" w:type="dxa"/>
            <w:gridSpan w:val="6"/>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lastRenderedPageBreak/>
              <w:t>Criteria covered by this task:</w:t>
            </w:r>
          </w:p>
          <w:p w:rsidR="002562F7" w:rsidRPr="008E5092" w:rsidRDefault="00EF77EB"/>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t>Criteria reference</w:t>
            </w:r>
          </w:p>
          <w:p w:rsidR="002562F7" w:rsidRPr="008E5092" w:rsidRDefault="00EF77EB"/>
        </w:tc>
        <w:tc>
          <w:tcPr>
            <w:tcW w:w="8348" w:type="dxa"/>
            <w:gridSpan w:val="5"/>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t>To achieve the criteria you must show that you are able to:</w:t>
            </w:r>
          </w:p>
          <w:p w:rsidR="002562F7" w:rsidRPr="008E5092" w:rsidRDefault="00EF77EB"/>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351139">
            <w:r>
              <w:t>P</w:t>
            </w:r>
            <w:r w:rsidR="00E67410">
              <w:t>4</w:t>
            </w:r>
          </w:p>
          <w:p w:rsidR="002562F7" w:rsidRPr="008E5092" w:rsidRDefault="00EF77EB"/>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sidP="00E67410">
            <w:bookmarkStart w:id="0" w:name="_Hlk95146085"/>
            <w:r w:rsidRPr="00E67410">
              <w:t>Produce a design for a computer program to meet client requirements</w:t>
            </w:r>
            <w:bookmarkEnd w:id="0"/>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351139">
            <w:r>
              <w:t>P</w:t>
            </w:r>
            <w:r w:rsidR="00E67410">
              <w:t>5</w:t>
            </w:r>
          </w:p>
          <w:p w:rsidR="002562F7" w:rsidRPr="008E5092" w:rsidRDefault="00EF77EB"/>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rsidRPr="00E67410">
              <w:t xml:space="preserve">Review the design with others to identify and inform improvements to the proposed solution </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t>P6</w:t>
            </w:r>
          </w:p>
          <w:p w:rsidR="002562F7" w:rsidRPr="008E5092" w:rsidRDefault="00EF77EB"/>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rsidRPr="00E67410">
              <w:t xml:space="preserve">Produce a computer program that meets client requirements </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t>P7</w:t>
            </w:r>
          </w:p>
          <w:p w:rsidR="002562F7" w:rsidRPr="008E5092" w:rsidRDefault="00EF77EB"/>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rsidRPr="00E67410">
              <w:t xml:space="preserve">Review the extent to which the final computer program meets client requirements </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t>M2</w:t>
            </w:r>
          </w:p>
          <w:p w:rsidR="002562F7" w:rsidRPr="008E5092" w:rsidRDefault="00EF77EB"/>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rsidRPr="00E67410">
              <w:t xml:space="preserve">Justify design decisions, showing how the design will result in an effective solution </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t>M3</w:t>
            </w:r>
          </w:p>
          <w:p w:rsidR="002562F7" w:rsidRPr="008E5092" w:rsidRDefault="00EF77EB"/>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rsidRPr="00E67410">
              <w:t>Optimise the computer program to meet client requirements</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A742AD">
            <w:r>
              <w:t>D2</w:t>
            </w:r>
          </w:p>
          <w:p w:rsidR="002562F7" w:rsidRPr="008E5092" w:rsidRDefault="00EF77EB"/>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A742AD">
            <w:r w:rsidRPr="00A742AD">
              <w:t>Evaluate the design and optimised computer program against client requirements.</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A742AD">
            <w:r>
              <w:t>D3</w:t>
            </w:r>
          </w:p>
          <w:p w:rsidR="002562F7" w:rsidRPr="008E5092" w:rsidRDefault="00EF77EB"/>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A742AD">
            <w:r w:rsidRPr="00A742AD">
              <w:t xml:space="preserve">Demonstrate individual responsibility, creativity and effective self-management in the design, development and review of the computer program </w:t>
            </w:r>
          </w:p>
        </w:tc>
      </w:tr>
      <w:tr w:rsidR="006041FE" w:rsidTr="009063B8">
        <w:trPr>
          <w:gridAfter w:val="1"/>
          <w:wAfter w:w="2348" w:type="dxa"/>
        </w:trPr>
        <w:tc>
          <w:tcPr>
            <w:tcW w:w="8000" w:type="dxa"/>
            <w:gridSpan w:val="5"/>
            <w:tcBorders>
              <w:top w:val="nil"/>
              <w:left w:val="nil"/>
              <w:bottom w:val="nil"/>
              <w:right w:val="nil"/>
            </w:tcBorders>
            <w:shd w:val="clear" w:color="auto" w:fill="auto"/>
            <w:tcMar>
              <w:top w:w="180" w:type="dxa"/>
            </w:tcMar>
            <w:vAlign w:val="center"/>
          </w:tcPr>
          <w:p w:rsidR="002562F7" w:rsidRPr="008E5092" w:rsidRDefault="00EF77EB"/>
        </w:tc>
      </w:tr>
      <w:tr w:rsidR="006041FE" w:rsidTr="009063B8">
        <w:trPr>
          <w:gridAfter w:val="1"/>
          <w:wAfter w:w="2348" w:type="dxa"/>
        </w:trPr>
        <w:tc>
          <w:tcPr>
            <w:tcW w:w="8000" w:type="dxa"/>
            <w:gridSpan w:val="5"/>
            <w:tcBorders>
              <w:top w:val="nil"/>
              <w:left w:val="nil"/>
              <w:bottom w:val="nil"/>
              <w:right w:val="nil"/>
            </w:tcBorders>
            <w:shd w:val="clear" w:color="auto" w:fill="auto"/>
            <w:tcMar>
              <w:top w:w="180" w:type="dxa"/>
            </w:tcMar>
            <w:vAlign w:val="center"/>
          </w:tcPr>
          <w:p w:rsidR="002562F7" w:rsidRPr="008E5092" w:rsidRDefault="00EF77EB"/>
        </w:tc>
      </w:tr>
      <w:tr w:rsidR="006041FE" w:rsidTr="00A742AD">
        <w:trPr>
          <w:trHeight w:val="4636"/>
        </w:trPr>
        <w:tc>
          <w:tcPr>
            <w:tcW w:w="3205" w:type="dxa"/>
            <w:gridSpan w:val="3"/>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t>Sources of information to support you with this Assignment</w:t>
            </w:r>
          </w:p>
          <w:p w:rsidR="002562F7" w:rsidRPr="008E5092" w:rsidRDefault="00EF77EB"/>
        </w:tc>
        <w:tc>
          <w:tcPr>
            <w:tcW w:w="7143" w:type="dxa"/>
            <w:gridSpan w:val="3"/>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A742AD" w:rsidRPr="00A742AD" w:rsidRDefault="00A742AD" w:rsidP="00A742AD">
            <w:pPr>
              <w:rPr>
                <w:b/>
              </w:rPr>
            </w:pPr>
            <w:r w:rsidRPr="00A742AD">
              <w:rPr>
                <w:b/>
              </w:rPr>
              <w:t>Textbooks</w:t>
            </w:r>
          </w:p>
          <w:p w:rsidR="00A742AD" w:rsidRDefault="00A742AD" w:rsidP="00A742AD"/>
          <w:p w:rsidR="00A742AD" w:rsidRDefault="00A742AD" w:rsidP="00A742AD"/>
          <w:p w:rsidR="00A742AD" w:rsidRDefault="00A742AD" w:rsidP="00A742AD">
            <w:proofErr w:type="spellStart"/>
            <w:r>
              <w:t>Stroustrup</w:t>
            </w:r>
            <w:proofErr w:type="spellEnd"/>
            <w:r>
              <w:t xml:space="preserve"> B. "Programming: Principles and Practice Using C++", Addison-Wesley Professional, 2014, 9780133796742</w:t>
            </w:r>
          </w:p>
          <w:p w:rsidR="00A742AD" w:rsidRDefault="00A742AD" w:rsidP="00A742AD"/>
          <w:p w:rsidR="00A742AD" w:rsidRPr="00A742AD" w:rsidRDefault="00A742AD" w:rsidP="00A742AD">
            <w:pPr>
              <w:rPr>
                <w:b/>
              </w:rPr>
            </w:pPr>
            <w:r w:rsidRPr="00A742AD">
              <w:rPr>
                <w:b/>
              </w:rPr>
              <w:t>Websites</w:t>
            </w:r>
          </w:p>
          <w:p w:rsidR="00A742AD" w:rsidRDefault="00A742AD" w:rsidP="00A742AD"/>
          <w:p w:rsidR="00A742AD" w:rsidRDefault="00EF77EB" w:rsidP="00A742AD">
            <w:hyperlink r:id="rId8" w:history="1">
              <w:r w:rsidR="00A742AD" w:rsidRPr="00F46B22">
                <w:rPr>
                  <w:rStyle w:val="Hyperlink"/>
                </w:rPr>
                <w:t>http://1.droppdf.com/files/dkZRf/coding-for-beginners-in-easy-steps-basic-programming-for-all-ages.pdf</w:t>
              </w:r>
            </w:hyperlink>
            <w:r w:rsidR="00A742AD">
              <w:t xml:space="preserve"> </w:t>
            </w:r>
          </w:p>
          <w:p w:rsidR="002562F7" w:rsidRPr="008E5092" w:rsidRDefault="00EF77EB" w:rsidP="00A742AD">
            <w:hyperlink r:id="rId9" w:history="1">
              <w:r w:rsidR="00A742AD" w:rsidRPr="00F46B22">
                <w:rPr>
                  <w:rStyle w:val="Hyperlink"/>
                </w:rPr>
                <w:t>https://www.cs.princeton.edu/courses/archive/fall18/cos126/lectures/CS.1.Basics-2x2.pdf</w:t>
              </w:r>
            </w:hyperlink>
            <w:r w:rsidR="00A742AD">
              <w:t xml:space="preserve"> </w:t>
            </w:r>
          </w:p>
        </w:tc>
      </w:tr>
      <w:tr w:rsidR="006041FE" w:rsidTr="009063B8">
        <w:trPr>
          <w:gridAfter w:val="2"/>
          <w:wAfter w:w="3548" w:type="dxa"/>
        </w:trPr>
        <w:tc>
          <w:tcPr>
            <w:tcW w:w="6800" w:type="dxa"/>
            <w:gridSpan w:val="4"/>
            <w:tcBorders>
              <w:top w:val="nil"/>
              <w:left w:val="nil"/>
              <w:bottom w:val="nil"/>
              <w:right w:val="nil"/>
            </w:tcBorders>
            <w:shd w:val="clear" w:color="auto" w:fill="auto"/>
            <w:tcMar>
              <w:top w:w="180" w:type="dxa"/>
            </w:tcMar>
            <w:vAlign w:val="center"/>
          </w:tcPr>
          <w:p w:rsidR="002562F7" w:rsidRPr="008E5092" w:rsidRDefault="00EF77EB"/>
        </w:tc>
      </w:tr>
    </w:tbl>
    <w:p w:rsidR="006041FE" w:rsidRDefault="006041FE">
      <w:pPr>
        <w:sectPr w:rsidR="006041FE" w:rsidSect="002562F7">
          <w:headerReference w:type="even" r:id="rId10"/>
          <w:headerReference w:type="default" r:id="rId11"/>
          <w:footerReference w:type="even" r:id="rId12"/>
          <w:footerReference w:type="default" r:id="rId13"/>
          <w:headerReference w:type="first" r:id="rId14"/>
          <w:footerReference w:type="first" r:id="rId15"/>
          <w:pgSz w:w="11906" w:h="16838"/>
          <w:pgMar w:top="1366" w:right="1134" w:bottom="1134" w:left="1134" w:header="800" w:footer="439" w:gutter="0"/>
          <w:pgNumType w:start="1"/>
          <w:cols w:space="720"/>
          <w:docGrid w:linePitch="272"/>
        </w:sectPr>
      </w:pPr>
    </w:p>
    <w:p w:rsidR="002562F7" w:rsidRPr="008E5092" w:rsidRDefault="00351139">
      <w:pPr>
        <w:pStyle w:val="Normal0"/>
        <w:pBdr>
          <w:top w:val="nil"/>
          <w:left w:val="nil"/>
          <w:bottom w:val="nil"/>
          <w:right w:val="nil"/>
        </w:pBdr>
      </w:pPr>
      <w:r>
        <w:rPr>
          <w:b/>
          <w:bCs/>
          <w:sz w:val="29"/>
          <w:szCs w:val="29"/>
        </w:rPr>
        <w:lastRenderedPageBreak/>
        <w:t>LEARNER ASSESSMENT SUBMISSION AND DECLARATION</w:t>
      </w:r>
    </w:p>
    <w:p w:rsidR="002562F7" w:rsidRPr="008E5092" w:rsidRDefault="00EF77EB">
      <w:pPr>
        <w:pStyle w:val="Normal0"/>
      </w:pPr>
    </w:p>
    <w:p w:rsidR="006041FE" w:rsidRDefault="00351139">
      <w:pPr>
        <w:pStyle w:val="Normal0"/>
        <w:pBdr>
          <w:top w:val="nil"/>
          <w:left w:val="nil"/>
          <w:bottom w:val="nil"/>
          <w:right w:val="nil"/>
        </w:pBdr>
      </w:pPr>
      <w:r>
        <w:t>When submitting evidence for assessment, each learner must sign a declaration confirming that the work is their own.</w:t>
      </w:r>
    </w:p>
    <w:p w:rsidR="002562F7" w:rsidRPr="008E5092" w:rsidRDefault="00EF77EB">
      <w:pPr>
        <w:pStyle w:val="Normal0"/>
      </w:pPr>
    </w:p>
    <w:tbl>
      <w:tblPr>
        <w:tblW w:w="20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631"/>
        <w:gridCol w:w="1680"/>
        <w:gridCol w:w="1232"/>
        <w:gridCol w:w="3768"/>
        <w:gridCol w:w="10000"/>
      </w:tblGrid>
      <w:tr w:rsidR="006041FE" w:rsidTr="003F2330">
        <w:trPr>
          <w:gridAfter w:val="1"/>
          <w:wAfter w:w="10000" w:type="dxa"/>
        </w:trPr>
        <w:tc>
          <w:tcPr>
            <w:tcW w:w="5000" w:type="dxa"/>
            <w:gridSpan w:val="3"/>
            <w:shd w:val="clear" w:color="auto" w:fill="auto"/>
            <w:tcMar>
              <w:top w:w="180" w:type="dxa"/>
              <w:bottom w:w="180" w:type="dxa"/>
            </w:tcMar>
            <w:vAlign w:val="center"/>
          </w:tcPr>
          <w:p w:rsidR="002562F7" w:rsidRPr="008E5092" w:rsidRDefault="00351139">
            <w:pPr>
              <w:pStyle w:val="Normal0"/>
            </w:pPr>
            <w:r>
              <w:rPr>
                <w:b/>
                <w:bCs/>
              </w:rPr>
              <w:t xml:space="preserve">Learner name: </w:t>
            </w:r>
            <w:r w:rsidR="00F77524">
              <w:rPr>
                <w:b/>
                <w:bCs/>
              </w:rPr>
              <w:t xml:space="preserve"> Rowan McNally Harrison</w:t>
            </w:r>
          </w:p>
        </w:tc>
        <w:tc>
          <w:tcPr>
            <w:tcW w:w="5000" w:type="dxa"/>
            <w:gridSpan w:val="2"/>
            <w:shd w:val="clear" w:color="auto" w:fill="auto"/>
            <w:tcMar>
              <w:top w:w="180" w:type="dxa"/>
              <w:bottom w:w="180" w:type="dxa"/>
            </w:tcMar>
            <w:vAlign w:val="center"/>
          </w:tcPr>
          <w:p w:rsidR="00A742AD" w:rsidRDefault="00351139" w:rsidP="00A742AD">
            <w:r>
              <w:rPr>
                <w:b/>
                <w:bCs/>
              </w:rPr>
              <w:t>Assessor name:</w:t>
            </w:r>
            <w:r>
              <w:t> </w:t>
            </w:r>
            <w:r w:rsidR="00A742AD">
              <w:t>Peter Kay</w:t>
            </w:r>
          </w:p>
          <w:p w:rsidR="002562F7" w:rsidRPr="008E5092" w:rsidRDefault="00EF77EB" w:rsidP="00DB57F0"/>
        </w:tc>
      </w:tr>
      <w:tr w:rsidR="006041FE" w:rsidTr="003F2330">
        <w:trPr>
          <w:gridAfter w:val="1"/>
          <w:wAfter w:w="10000" w:type="dxa"/>
        </w:trPr>
        <w:tc>
          <w:tcPr>
            <w:tcW w:w="2689" w:type="dxa"/>
            <w:shd w:val="clear" w:color="auto" w:fill="auto"/>
            <w:tcMar>
              <w:top w:w="180" w:type="dxa"/>
              <w:bottom w:w="180" w:type="dxa"/>
            </w:tcMar>
            <w:vAlign w:val="center"/>
          </w:tcPr>
          <w:p w:rsidR="002562F7" w:rsidRPr="008E5092" w:rsidRDefault="00351139">
            <w:pPr>
              <w:pStyle w:val="Normal0"/>
            </w:pPr>
            <w:r>
              <w:rPr>
                <w:b/>
                <w:bCs/>
              </w:rPr>
              <w:t>Start date:</w:t>
            </w:r>
            <w:r>
              <w:t> </w:t>
            </w:r>
            <w:r w:rsidR="00F77524">
              <w:t>07</w:t>
            </w:r>
            <w:r w:rsidR="00921451" w:rsidRPr="00921451">
              <w:t>/03/2022</w:t>
            </w:r>
          </w:p>
        </w:tc>
        <w:tc>
          <w:tcPr>
            <w:tcW w:w="3543" w:type="dxa"/>
            <w:gridSpan w:val="3"/>
            <w:shd w:val="clear" w:color="auto" w:fill="auto"/>
            <w:tcMar>
              <w:top w:w="180" w:type="dxa"/>
              <w:bottom w:w="180" w:type="dxa"/>
            </w:tcMar>
            <w:vAlign w:val="center"/>
          </w:tcPr>
          <w:p w:rsidR="002562F7" w:rsidRPr="00DB57F0" w:rsidRDefault="00351139">
            <w:pPr>
              <w:pStyle w:val="Normal0"/>
            </w:pPr>
            <w:r>
              <w:rPr>
                <w:b/>
                <w:bCs/>
              </w:rPr>
              <w:t>Hand in deadline</w:t>
            </w:r>
            <w:r w:rsidR="00DB57F0">
              <w:rPr>
                <w:b/>
                <w:bCs/>
              </w:rPr>
              <w:t>:</w:t>
            </w:r>
            <w:r w:rsidR="00DB57F0">
              <w:rPr>
                <w:bCs/>
              </w:rPr>
              <w:t xml:space="preserve">  </w:t>
            </w:r>
            <w:r w:rsidR="00F77524">
              <w:rPr>
                <w:bCs/>
              </w:rPr>
              <w:t>21/03/2022</w:t>
            </w:r>
          </w:p>
        </w:tc>
        <w:tc>
          <w:tcPr>
            <w:tcW w:w="3768" w:type="dxa"/>
            <w:shd w:val="clear" w:color="auto" w:fill="auto"/>
            <w:tcMar>
              <w:top w:w="180" w:type="dxa"/>
              <w:bottom w:w="180" w:type="dxa"/>
            </w:tcMar>
            <w:vAlign w:val="center"/>
          </w:tcPr>
          <w:p w:rsidR="002562F7" w:rsidRPr="008E5092" w:rsidRDefault="00351139">
            <w:pPr>
              <w:pStyle w:val="Normal0"/>
            </w:pPr>
            <w:r>
              <w:rPr>
                <w:b/>
                <w:bCs/>
              </w:rPr>
              <w:t>Submitted on:</w:t>
            </w:r>
          </w:p>
        </w:tc>
      </w:tr>
      <w:tr w:rsidR="006041FE" w:rsidTr="003F2330">
        <w:trPr>
          <w:gridAfter w:val="1"/>
          <w:wAfter w:w="10000" w:type="dxa"/>
        </w:trPr>
        <w:tc>
          <w:tcPr>
            <w:tcW w:w="10000" w:type="dxa"/>
            <w:gridSpan w:val="5"/>
            <w:shd w:val="clear" w:color="auto" w:fill="auto"/>
            <w:tcMar>
              <w:top w:w="180" w:type="dxa"/>
              <w:bottom w:w="180" w:type="dxa"/>
            </w:tcMar>
            <w:vAlign w:val="center"/>
          </w:tcPr>
          <w:p w:rsidR="002562F7" w:rsidRPr="008E5092" w:rsidRDefault="00351139">
            <w:pPr>
              <w:pStyle w:val="Normal0"/>
            </w:pPr>
            <w:r>
              <w:rPr>
                <w:b/>
                <w:bCs/>
              </w:rPr>
              <w:t xml:space="preserve">Qualification: </w:t>
            </w:r>
            <w:r>
              <w:t> </w:t>
            </w:r>
            <w:r w:rsidR="00A742AD" w:rsidRPr="00A742AD">
              <w:t>BTEC Level 3 National Foundation Diploma in Information Technology (21-22)</w:t>
            </w:r>
          </w:p>
        </w:tc>
      </w:tr>
      <w:tr w:rsidR="006041FE" w:rsidTr="003F2330">
        <w:trPr>
          <w:gridAfter w:val="1"/>
          <w:wAfter w:w="10000" w:type="dxa"/>
        </w:trPr>
        <w:tc>
          <w:tcPr>
            <w:tcW w:w="10000" w:type="dxa"/>
            <w:gridSpan w:val="5"/>
            <w:shd w:val="clear" w:color="auto" w:fill="auto"/>
            <w:tcMar>
              <w:top w:w="180" w:type="dxa"/>
              <w:bottom w:w="180" w:type="dxa"/>
            </w:tcMar>
            <w:vAlign w:val="center"/>
          </w:tcPr>
          <w:p w:rsidR="002562F7" w:rsidRPr="008E5092" w:rsidRDefault="00351139">
            <w:pPr>
              <w:pStyle w:val="Normal0"/>
            </w:pPr>
            <w:r>
              <w:rPr>
                <w:b/>
                <w:bCs/>
              </w:rPr>
              <w:t>Unit name(s):</w:t>
            </w:r>
            <w:r>
              <w:t xml:space="preserve">  </w:t>
            </w:r>
            <w:r w:rsidR="00A742AD" w:rsidRPr="00A742AD">
              <w:t>Unit 4: Programming</w:t>
            </w:r>
          </w:p>
        </w:tc>
      </w:tr>
      <w:tr w:rsidR="006041FE" w:rsidTr="003F2330">
        <w:trPr>
          <w:gridAfter w:val="1"/>
          <w:wAfter w:w="10000" w:type="dxa"/>
        </w:trPr>
        <w:tc>
          <w:tcPr>
            <w:tcW w:w="10000" w:type="dxa"/>
            <w:gridSpan w:val="5"/>
            <w:shd w:val="clear" w:color="auto" w:fill="auto"/>
            <w:tcMar>
              <w:top w:w="180" w:type="dxa"/>
              <w:bottom w:w="180" w:type="dxa"/>
            </w:tcMar>
            <w:vAlign w:val="center"/>
          </w:tcPr>
          <w:p w:rsidR="002562F7" w:rsidRPr="008E5092" w:rsidRDefault="00351139">
            <w:pPr>
              <w:pStyle w:val="Normal0"/>
            </w:pPr>
            <w:r>
              <w:rPr>
                <w:b/>
                <w:bCs/>
              </w:rPr>
              <w:t>Assignment title:</w:t>
            </w:r>
            <w:r>
              <w:t xml:space="preserve"> Unit </w:t>
            </w:r>
            <w:r w:rsidR="00A742AD">
              <w:t>4</w:t>
            </w:r>
            <w:r>
              <w:t xml:space="preserve">: Authorised Assignment Brief for Learning Aims B and C - </w:t>
            </w:r>
            <w:r w:rsidR="00955DF5" w:rsidRPr="00955DF5">
              <w:t xml:space="preserve">2 of 2 Programming Development (Assignment 2) </w:t>
            </w:r>
            <w:r>
              <w:t>(Version 1 September 2016)</w:t>
            </w:r>
          </w:p>
        </w:tc>
      </w:tr>
      <w:tr w:rsidR="006041FE" w:rsidTr="003F2330">
        <w:tc>
          <w:tcPr>
            <w:tcW w:w="10000" w:type="dxa"/>
            <w:gridSpan w:val="5"/>
            <w:tcBorders>
              <w:left w:val="nil"/>
              <w:right w:val="nil"/>
            </w:tcBorders>
            <w:shd w:val="clear" w:color="auto" w:fill="auto"/>
            <w:tcMar>
              <w:top w:w="180" w:type="dxa"/>
              <w:bottom w:w="180" w:type="dxa"/>
            </w:tcMar>
            <w:vAlign w:val="center"/>
          </w:tcPr>
          <w:p w:rsidR="002562F7" w:rsidRPr="008E5092" w:rsidRDefault="00351139">
            <w:pPr>
              <w:pStyle w:val="Normal0"/>
            </w:pPr>
            <w:r>
              <w:t>Please list the evidence submitted for each task. Indicate the page numbers where the evidence can be found or describe the nature of the evidence (e.g. video, illustration).</w:t>
            </w:r>
          </w:p>
        </w:tc>
        <w:tc>
          <w:tcPr>
            <w:tcW w:w="10000" w:type="dxa"/>
            <w:tcBorders>
              <w:top w:val="nil"/>
              <w:left w:val="nil"/>
              <w:bottom w:val="nil"/>
              <w:right w:val="nil"/>
            </w:tcBorders>
            <w:shd w:val="clear" w:color="auto" w:fill="auto"/>
            <w:tcMar>
              <w:top w:w="180" w:type="dxa"/>
              <w:bottom w:w="180" w:type="dxa"/>
            </w:tcMar>
            <w:vAlign w:val="center"/>
          </w:tcPr>
          <w:p w:rsidR="002562F7" w:rsidRPr="008E5092" w:rsidRDefault="00EF77EB">
            <w:pPr>
              <w:pStyle w:val="Normal0"/>
            </w:pPr>
          </w:p>
        </w:tc>
      </w:tr>
      <w:tr w:rsidR="006041FE" w:rsidTr="003F2330">
        <w:trPr>
          <w:gridAfter w:val="1"/>
          <w:wAfter w:w="10000" w:type="dxa"/>
        </w:trPr>
        <w:tc>
          <w:tcPr>
            <w:tcW w:w="3320" w:type="dxa"/>
            <w:gridSpan w:val="2"/>
            <w:tcBorders>
              <w:top w:val="single" w:sz="2" w:space="0" w:color="auto"/>
              <w:left w:val="single" w:sz="2" w:space="0" w:color="000000"/>
              <w:bottom w:val="single" w:sz="2" w:space="0" w:color="auto"/>
              <w:right w:val="single" w:sz="2" w:space="0" w:color="000000"/>
            </w:tcBorders>
            <w:shd w:val="clear" w:color="auto" w:fill="C0C0C0"/>
            <w:tcMar>
              <w:top w:w="180" w:type="dxa"/>
              <w:bottom w:w="180" w:type="dxa"/>
            </w:tcMar>
            <w:vAlign w:val="center"/>
          </w:tcPr>
          <w:p w:rsidR="002562F7" w:rsidRPr="008E5092" w:rsidRDefault="00351139">
            <w:pPr>
              <w:pStyle w:val="Normal0"/>
            </w:pPr>
            <w:r>
              <w:rPr>
                <w:b/>
                <w:bCs/>
              </w:rPr>
              <w:t>Task reference</w:t>
            </w:r>
          </w:p>
        </w:tc>
        <w:tc>
          <w:tcPr>
            <w:tcW w:w="2912" w:type="dxa"/>
            <w:gridSpan w:val="2"/>
            <w:tcBorders>
              <w:top w:val="single" w:sz="2" w:space="0" w:color="auto"/>
              <w:left w:val="single" w:sz="2" w:space="0" w:color="000000"/>
              <w:bottom w:val="single" w:sz="2" w:space="0" w:color="auto"/>
              <w:right w:val="single" w:sz="2" w:space="0" w:color="000000"/>
            </w:tcBorders>
            <w:shd w:val="clear" w:color="auto" w:fill="C0C0C0"/>
            <w:tcMar>
              <w:top w:w="180" w:type="dxa"/>
              <w:bottom w:w="180" w:type="dxa"/>
            </w:tcMar>
            <w:vAlign w:val="center"/>
          </w:tcPr>
          <w:p w:rsidR="002562F7" w:rsidRPr="008E5092" w:rsidRDefault="00351139">
            <w:pPr>
              <w:pStyle w:val="Normal0"/>
            </w:pPr>
            <w:r>
              <w:rPr>
                <w:b/>
                <w:bCs/>
              </w:rPr>
              <w:t>Evidence submitted</w:t>
            </w:r>
          </w:p>
        </w:tc>
        <w:tc>
          <w:tcPr>
            <w:tcW w:w="3768" w:type="dxa"/>
            <w:tcBorders>
              <w:top w:val="single" w:sz="2" w:space="0" w:color="auto"/>
              <w:left w:val="single" w:sz="2" w:space="0" w:color="000000"/>
              <w:bottom w:val="single" w:sz="2" w:space="0" w:color="auto"/>
              <w:right w:val="single" w:sz="2" w:space="0" w:color="000000"/>
            </w:tcBorders>
            <w:shd w:val="clear" w:color="auto" w:fill="C0C0C0"/>
            <w:tcMar>
              <w:top w:w="180" w:type="dxa"/>
              <w:bottom w:w="180" w:type="dxa"/>
            </w:tcMar>
            <w:vAlign w:val="center"/>
          </w:tcPr>
          <w:p w:rsidR="002562F7" w:rsidRPr="008E5092" w:rsidRDefault="00351139">
            <w:pPr>
              <w:pStyle w:val="Normal0"/>
            </w:pPr>
            <w:r>
              <w:rPr>
                <w:b/>
                <w:bCs/>
              </w:rPr>
              <w:t>Page numbers or description</w:t>
            </w:r>
          </w:p>
        </w:tc>
      </w:tr>
      <w:tr w:rsidR="006041FE" w:rsidTr="003F2330">
        <w:trPr>
          <w:gridAfter w:val="1"/>
          <w:wAfter w:w="10000" w:type="dxa"/>
        </w:trPr>
        <w:tc>
          <w:tcPr>
            <w:tcW w:w="3320"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EF77EB">
            <w:pPr>
              <w:pStyle w:val="Normal0"/>
            </w:pPr>
          </w:p>
        </w:tc>
        <w:tc>
          <w:tcPr>
            <w:tcW w:w="2912"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EF77EB">
            <w:pPr>
              <w:pStyle w:val="Normal0"/>
            </w:pPr>
          </w:p>
        </w:tc>
        <w:tc>
          <w:tcPr>
            <w:tcW w:w="3768" w:type="dxa"/>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EF77EB">
            <w:pPr>
              <w:pStyle w:val="Normal0"/>
            </w:pPr>
          </w:p>
        </w:tc>
      </w:tr>
      <w:tr w:rsidR="006041FE" w:rsidTr="003F2330">
        <w:trPr>
          <w:gridAfter w:val="1"/>
          <w:wAfter w:w="10000" w:type="dxa"/>
        </w:trPr>
        <w:tc>
          <w:tcPr>
            <w:tcW w:w="3320"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EF77EB">
            <w:pPr>
              <w:pStyle w:val="Normal0"/>
            </w:pPr>
          </w:p>
        </w:tc>
        <w:tc>
          <w:tcPr>
            <w:tcW w:w="2912"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EF77EB">
            <w:pPr>
              <w:pStyle w:val="Normal0"/>
            </w:pPr>
          </w:p>
        </w:tc>
        <w:tc>
          <w:tcPr>
            <w:tcW w:w="3768" w:type="dxa"/>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EF77EB">
            <w:pPr>
              <w:pStyle w:val="Normal0"/>
            </w:pPr>
          </w:p>
        </w:tc>
      </w:tr>
      <w:tr w:rsidR="006041FE" w:rsidTr="003F2330">
        <w:trPr>
          <w:gridAfter w:val="1"/>
          <w:wAfter w:w="10000" w:type="dxa"/>
        </w:trPr>
        <w:tc>
          <w:tcPr>
            <w:tcW w:w="3320"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EF77EB">
            <w:pPr>
              <w:pStyle w:val="Normal0"/>
            </w:pPr>
          </w:p>
        </w:tc>
        <w:tc>
          <w:tcPr>
            <w:tcW w:w="2912"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EF77EB">
            <w:pPr>
              <w:pStyle w:val="Normal0"/>
            </w:pPr>
          </w:p>
        </w:tc>
        <w:tc>
          <w:tcPr>
            <w:tcW w:w="3768" w:type="dxa"/>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EF77EB">
            <w:pPr>
              <w:pStyle w:val="Normal0"/>
            </w:pPr>
          </w:p>
        </w:tc>
      </w:tr>
      <w:tr w:rsidR="006041FE" w:rsidTr="003F2330">
        <w:trPr>
          <w:gridAfter w:val="1"/>
          <w:wAfter w:w="10000" w:type="dxa"/>
        </w:trPr>
        <w:tc>
          <w:tcPr>
            <w:tcW w:w="3320"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EF77EB">
            <w:pPr>
              <w:pStyle w:val="Normal0"/>
            </w:pPr>
          </w:p>
        </w:tc>
        <w:tc>
          <w:tcPr>
            <w:tcW w:w="2912"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EF77EB">
            <w:pPr>
              <w:pStyle w:val="Normal0"/>
            </w:pPr>
          </w:p>
        </w:tc>
        <w:tc>
          <w:tcPr>
            <w:tcW w:w="3768" w:type="dxa"/>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EF77EB">
            <w:pPr>
              <w:pStyle w:val="Normal0"/>
            </w:pPr>
          </w:p>
        </w:tc>
      </w:tr>
      <w:tr w:rsidR="006041FE" w:rsidTr="003F2330">
        <w:trPr>
          <w:gridAfter w:val="1"/>
          <w:wAfter w:w="10000" w:type="dxa"/>
        </w:trPr>
        <w:tc>
          <w:tcPr>
            <w:tcW w:w="10000" w:type="dxa"/>
            <w:gridSpan w:val="5"/>
            <w:tcBorders>
              <w:top w:val="single" w:sz="2" w:space="0" w:color="auto"/>
              <w:left w:val="single" w:sz="2" w:space="0" w:color="000000"/>
              <w:bottom w:val="single" w:sz="2" w:space="0" w:color="auto"/>
              <w:right w:val="single" w:sz="2" w:space="0" w:color="000000"/>
            </w:tcBorders>
            <w:shd w:val="clear" w:color="auto" w:fill="auto"/>
            <w:tcMar>
              <w:top w:w="180" w:type="dxa"/>
              <w:bottom w:w="1200" w:type="dxa"/>
            </w:tcMar>
            <w:vAlign w:val="center"/>
          </w:tcPr>
          <w:p w:rsidR="002562F7" w:rsidRPr="008E5092" w:rsidRDefault="00351139">
            <w:pPr>
              <w:pStyle w:val="Normal0"/>
            </w:pPr>
            <w:r>
              <w:t>Additional comments to the Assessor:</w:t>
            </w:r>
          </w:p>
        </w:tc>
      </w:tr>
      <w:tr w:rsidR="006041FE" w:rsidTr="003F2330">
        <w:trPr>
          <w:gridAfter w:val="1"/>
          <w:wAfter w:w="10000" w:type="dxa"/>
        </w:trPr>
        <w:tc>
          <w:tcPr>
            <w:tcW w:w="10000" w:type="dxa"/>
            <w:gridSpan w:val="5"/>
            <w:tcBorders>
              <w:top w:val="single" w:sz="2" w:space="0" w:color="auto"/>
              <w:left w:val="single" w:sz="2" w:space="0" w:color="FFFFFF"/>
              <w:bottom w:val="single" w:sz="2" w:space="0" w:color="auto"/>
              <w:right w:val="single" w:sz="2" w:space="0" w:color="FFFFFF"/>
            </w:tcBorders>
            <w:shd w:val="clear" w:color="auto" w:fill="auto"/>
            <w:tcMar>
              <w:top w:w="180" w:type="dxa"/>
              <w:bottom w:w="180" w:type="dxa"/>
            </w:tcMar>
            <w:vAlign w:val="center"/>
          </w:tcPr>
          <w:p w:rsidR="002562F7" w:rsidRPr="008E5092" w:rsidRDefault="00EF77EB">
            <w:pPr>
              <w:pStyle w:val="Normal0"/>
            </w:pPr>
          </w:p>
        </w:tc>
      </w:tr>
      <w:tr w:rsidR="006041FE" w:rsidTr="003F2330">
        <w:trPr>
          <w:gridAfter w:val="1"/>
          <w:wAfter w:w="10000" w:type="dxa"/>
        </w:trPr>
        <w:tc>
          <w:tcPr>
            <w:tcW w:w="10000" w:type="dxa"/>
            <w:gridSpan w:val="5"/>
            <w:tcBorders>
              <w:top w:val="single" w:sz="2" w:space="0" w:color="auto"/>
              <w:left w:val="single" w:sz="2" w:space="0" w:color="000000"/>
              <w:bottom w:val="single" w:sz="2" w:space="0" w:color="auto"/>
              <w:right w:val="single" w:sz="2" w:space="0" w:color="000000"/>
            </w:tcBorders>
            <w:shd w:val="clear" w:color="auto" w:fill="C0C0C0"/>
            <w:tcMar>
              <w:top w:w="180" w:type="dxa"/>
              <w:bottom w:w="0" w:type="dxa"/>
            </w:tcMar>
            <w:vAlign w:val="center"/>
          </w:tcPr>
          <w:p w:rsidR="002562F7" w:rsidRPr="008E5092" w:rsidRDefault="00351139">
            <w:pPr>
              <w:pStyle w:val="Normal0"/>
            </w:pPr>
            <w:r>
              <w:rPr>
                <w:b/>
                <w:bCs/>
              </w:rPr>
              <w:t>Learner declaration</w:t>
            </w:r>
          </w:p>
          <w:p w:rsidR="006041FE" w:rsidRDefault="006041FE">
            <w:pPr>
              <w:pStyle w:val="Normal0"/>
            </w:pPr>
          </w:p>
          <w:p w:rsidR="006041FE" w:rsidRDefault="00351139">
            <w:pPr>
              <w:pStyle w:val="Normal0"/>
              <w:pBdr>
                <w:top w:val="nil"/>
                <w:left w:val="nil"/>
                <w:bottom w:val="nil"/>
                <w:right w:val="nil"/>
              </w:pBdr>
            </w:pPr>
            <w:r>
              <w:t>I certify that the work submitted for this assignment is my own. I have clearly referenced any sources used in the work. I understand that false declaration is a form of malpractice.</w:t>
            </w:r>
          </w:p>
          <w:p w:rsidR="006041FE" w:rsidRDefault="006041FE">
            <w:pPr>
              <w:pStyle w:val="Normal0"/>
            </w:pPr>
          </w:p>
          <w:p w:rsidR="006041FE" w:rsidRDefault="00351139">
            <w:pPr>
              <w:pStyle w:val="Normal0"/>
            </w:pPr>
            <w:r>
              <w:t xml:space="preserve">Learner signature:   </w:t>
            </w:r>
            <w:r w:rsidR="00F77524">
              <w:t>Rowan McNally Harrison</w:t>
            </w:r>
            <w:r>
              <w:t>                                    Date:</w:t>
            </w:r>
            <w:r w:rsidR="00F77524">
              <w:t>17/03/2022</w:t>
            </w:r>
          </w:p>
          <w:p w:rsidR="002562F7" w:rsidRPr="008E5092" w:rsidRDefault="00EF77EB">
            <w:pPr>
              <w:pStyle w:val="Normal0"/>
            </w:pPr>
          </w:p>
        </w:tc>
      </w:tr>
    </w:tbl>
    <w:p w:rsidR="00577021" w:rsidRDefault="00577021">
      <w:pPr>
        <w:pStyle w:val="Normal0"/>
      </w:pPr>
    </w:p>
    <w:p w:rsidR="00577021" w:rsidRDefault="00577021">
      <w:r>
        <w:br w:type="page"/>
      </w:r>
    </w:p>
    <w:p w:rsidR="00577021" w:rsidRPr="00A927E5" w:rsidRDefault="00577021" w:rsidP="00577021">
      <w:pPr>
        <w:rPr>
          <w:rFonts w:ascii="Calibri" w:hAnsi="Calibri"/>
          <w:b/>
          <w:sz w:val="32"/>
          <w:szCs w:val="32"/>
        </w:rPr>
      </w:pPr>
      <w:r w:rsidRPr="003157D7">
        <w:rPr>
          <w:rFonts w:ascii="Calibri" w:hAnsi="Calibri"/>
          <w:b/>
          <w:sz w:val="32"/>
          <w:szCs w:val="32"/>
        </w:rPr>
        <w:lastRenderedPageBreak/>
        <w:t>Mathematics Assessment Feedback (for</w:t>
      </w:r>
      <w:r w:rsidRPr="003157D7">
        <w:rPr>
          <w:rFonts w:ascii="Calibri" w:hAnsi="Calibri"/>
          <w:sz w:val="32"/>
          <w:szCs w:val="32"/>
        </w:rPr>
        <w:t xml:space="preserve"> </w:t>
      </w:r>
      <w:r w:rsidRPr="003157D7">
        <w:rPr>
          <w:rFonts w:ascii="Calibri" w:hAnsi="Calibri"/>
          <w:b/>
          <w:sz w:val="32"/>
          <w:szCs w:val="32"/>
        </w:rPr>
        <w:t>embedded mathematics)</w:t>
      </w:r>
    </w:p>
    <w:p w:rsidR="00577021" w:rsidRPr="00A623A5" w:rsidRDefault="00577021" w:rsidP="00577021">
      <w:pPr>
        <w:jc w:val="both"/>
        <w:rPr>
          <w:rFonts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2"/>
        <w:gridCol w:w="1766"/>
        <w:gridCol w:w="1916"/>
        <w:gridCol w:w="1982"/>
        <w:gridCol w:w="1982"/>
      </w:tblGrid>
      <w:tr w:rsidR="00577021" w:rsidRPr="00741EC5" w:rsidTr="00DF2DCE">
        <w:tc>
          <w:tcPr>
            <w:tcW w:w="10983" w:type="dxa"/>
            <w:gridSpan w:val="5"/>
            <w:shd w:val="clear" w:color="auto" w:fill="17365D"/>
          </w:tcPr>
          <w:p w:rsidR="00577021" w:rsidRPr="0097614D" w:rsidRDefault="00577021" w:rsidP="00DF2DCE">
            <w:pPr>
              <w:widowControl w:val="0"/>
              <w:suppressAutoHyphens/>
              <w:autoSpaceDE w:val="0"/>
              <w:autoSpaceDN w:val="0"/>
              <w:adjustRightInd w:val="0"/>
              <w:spacing w:line="288" w:lineRule="auto"/>
              <w:jc w:val="center"/>
              <w:textAlignment w:val="center"/>
              <w:rPr>
                <w:rFonts w:ascii="Calibri" w:hAnsi="Calibri"/>
                <w:b/>
                <w:color w:val="FFFFFF" w:themeColor="background1"/>
                <w:sz w:val="40"/>
                <w:szCs w:val="40"/>
              </w:rPr>
            </w:pPr>
            <w:r w:rsidRPr="0097614D">
              <w:rPr>
                <w:rFonts w:ascii="Calibri" w:hAnsi="Calibri"/>
                <w:b/>
                <w:color w:val="FFFFFF" w:themeColor="background1"/>
                <w:sz w:val="40"/>
                <w:szCs w:val="40"/>
              </w:rPr>
              <w:t>Mathematics Assessment</w:t>
            </w:r>
          </w:p>
          <w:p w:rsidR="00577021" w:rsidRPr="009A2E1A" w:rsidRDefault="00577021" w:rsidP="00DF2DCE">
            <w:pPr>
              <w:widowControl w:val="0"/>
              <w:suppressAutoHyphens/>
              <w:autoSpaceDE w:val="0"/>
              <w:autoSpaceDN w:val="0"/>
              <w:adjustRightInd w:val="0"/>
              <w:spacing w:line="288" w:lineRule="auto"/>
              <w:jc w:val="both"/>
              <w:textAlignment w:val="center"/>
              <w:rPr>
                <w:rStyle w:val="Bulletlist-bulletMain"/>
                <w:rFonts w:ascii="Calibri" w:hAnsi="Calibri" w:cs="Arial"/>
                <w:b w:val="0"/>
              </w:rPr>
            </w:pPr>
          </w:p>
        </w:tc>
      </w:tr>
      <w:tr w:rsidR="00577021" w:rsidRPr="00741EC5" w:rsidTr="00DF2DCE">
        <w:tc>
          <w:tcPr>
            <w:tcW w:w="2196" w:type="dxa"/>
            <w:shd w:val="clear" w:color="auto" w:fill="8DB3E2"/>
            <w:vAlign w:val="center"/>
          </w:tcPr>
          <w:p w:rsidR="00577021" w:rsidRPr="009A2E1A" w:rsidRDefault="00577021" w:rsidP="00DF2DCE">
            <w:pPr>
              <w:spacing w:before="60" w:after="60"/>
              <w:jc w:val="center"/>
              <w:rPr>
                <w:rFonts w:ascii="Calibri" w:hAnsi="Calibri"/>
              </w:rPr>
            </w:pPr>
            <w:r w:rsidRPr="009A2E1A">
              <w:rPr>
                <w:rFonts w:ascii="Calibri" w:hAnsi="Calibri"/>
              </w:rPr>
              <w:t>Chose correct calculations independently</w:t>
            </w:r>
          </w:p>
        </w:tc>
        <w:tc>
          <w:tcPr>
            <w:tcW w:w="2196" w:type="dxa"/>
            <w:shd w:val="clear" w:color="auto" w:fill="FFFFFF"/>
            <w:vAlign w:val="center"/>
          </w:tcPr>
          <w:p w:rsidR="00577021" w:rsidRPr="009A2E1A" w:rsidRDefault="00577021" w:rsidP="00DF2DCE">
            <w:pPr>
              <w:widowControl w:val="0"/>
              <w:suppressAutoHyphens/>
              <w:autoSpaceDE w:val="0"/>
              <w:autoSpaceDN w:val="0"/>
              <w:adjustRightInd w:val="0"/>
              <w:spacing w:before="60" w:after="60" w:line="288" w:lineRule="auto"/>
              <w:jc w:val="center"/>
              <w:textAlignment w:val="center"/>
              <w:rPr>
                <w:rFonts w:ascii="Calibri" w:hAnsi="Calibri"/>
              </w:rPr>
            </w:pPr>
            <w:r w:rsidRPr="009A2E1A">
              <w:rPr>
                <w:rFonts w:ascii="Calibri" w:hAnsi="Calibri"/>
              </w:rPr>
              <w:t>3</w:t>
            </w:r>
          </w:p>
          <w:p w:rsidR="00577021" w:rsidRPr="002B2A1E" w:rsidRDefault="00577021" w:rsidP="00DF2DCE">
            <w:pPr>
              <w:widowControl w:val="0"/>
              <w:suppressAutoHyphens/>
              <w:autoSpaceDE w:val="0"/>
              <w:autoSpaceDN w:val="0"/>
              <w:adjustRightInd w:val="0"/>
              <w:spacing w:before="60" w:after="60" w:line="288" w:lineRule="auto"/>
              <w:jc w:val="center"/>
              <w:textAlignment w:val="center"/>
              <w:rPr>
                <w:rStyle w:val="Bulletlist-bulletMain"/>
                <w:rFonts w:ascii="Calibri" w:hAnsi="Calibri"/>
                <w:b w:val="0"/>
                <w:color w:val="auto"/>
              </w:rPr>
            </w:pPr>
            <w:r w:rsidRPr="009A2E1A">
              <w:rPr>
                <w:rFonts w:ascii="Calibri" w:hAnsi="Calibri"/>
              </w:rPr>
              <w:t>All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2</w:t>
            </w:r>
          </w:p>
          <w:p w:rsidR="00577021" w:rsidRPr="009A2E1A" w:rsidRDefault="00577021" w:rsidP="00DF2DCE">
            <w:pPr>
              <w:spacing w:before="60" w:after="60"/>
              <w:jc w:val="center"/>
              <w:rPr>
                <w:rFonts w:ascii="Calibri" w:hAnsi="Calibri"/>
              </w:rPr>
            </w:pPr>
            <w:r w:rsidRPr="009A2E1A">
              <w:rPr>
                <w:rFonts w:ascii="Calibri" w:hAnsi="Calibri"/>
              </w:rPr>
              <w:t>Most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1</w:t>
            </w:r>
          </w:p>
          <w:p w:rsidR="00577021" w:rsidRPr="009A2E1A" w:rsidRDefault="00577021" w:rsidP="00DF2DCE">
            <w:pPr>
              <w:spacing w:before="60" w:after="60"/>
              <w:jc w:val="center"/>
              <w:rPr>
                <w:rFonts w:ascii="Calibri" w:hAnsi="Calibri"/>
              </w:rPr>
            </w:pPr>
            <w:r w:rsidRPr="009A2E1A">
              <w:rPr>
                <w:rFonts w:ascii="Calibri" w:hAnsi="Calibri"/>
              </w:rPr>
              <w:t>Some correct calculations chosen independently</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0</w:t>
            </w:r>
          </w:p>
          <w:p w:rsidR="00577021" w:rsidRDefault="00577021" w:rsidP="00DF2DCE">
            <w:pPr>
              <w:spacing w:before="60" w:after="60"/>
              <w:jc w:val="center"/>
              <w:rPr>
                <w:rFonts w:ascii="Calibri" w:hAnsi="Calibri"/>
              </w:rPr>
            </w:pPr>
            <w:r w:rsidRPr="009A2E1A">
              <w:rPr>
                <w:rFonts w:ascii="Calibri" w:hAnsi="Calibri"/>
              </w:rPr>
              <w:t>Unable to work independently to select calculations</w:t>
            </w:r>
          </w:p>
          <w:p w:rsidR="00577021" w:rsidRPr="009A2E1A" w:rsidRDefault="00577021" w:rsidP="00DF2DCE">
            <w:pPr>
              <w:spacing w:before="60" w:after="60"/>
              <w:jc w:val="center"/>
              <w:rPr>
                <w:rFonts w:ascii="Calibri" w:hAnsi="Calibri"/>
              </w:rPr>
            </w:pPr>
          </w:p>
        </w:tc>
      </w:tr>
      <w:tr w:rsidR="00577021" w:rsidRPr="00741EC5" w:rsidTr="00DF2DCE">
        <w:tc>
          <w:tcPr>
            <w:tcW w:w="2196" w:type="dxa"/>
            <w:shd w:val="clear" w:color="auto" w:fill="8DB3E2"/>
            <w:vAlign w:val="center"/>
          </w:tcPr>
          <w:p w:rsidR="00577021" w:rsidRPr="009A2E1A" w:rsidRDefault="00577021" w:rsidP="00DF2DCE">
            <w:pPr>
              <w:spacing w:before="60" w:after="60"/>
              <w:jc w:val="center"/>
              <w:rPr>
                <w:rFonts w:ascii="Calibri" w:hAnsi="Calibri"/>
              </w:rPr>
            </w:pPr>
            <w:r w:rsidRPr="009A2E1A">
              <w:rPr>
                <w:rFonts w:ascii="Calibri" w:hAnsi="Calibri"/>
              </w:rPr>
              <w:t>Carried out calculations accurately</w:t>
            </w:r>
          </w:p>
        </w:tc>
        <w:tc>
          <w:tcPr>
            <w:tcW w:w="2196"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3</w:t>
            </w:r>
          </w:p>
          <w:p w:rsidR="00577021" w:rsidRPr="009A2E1A" w:rsidRDefault="00577021" w:rsidP="00DF2DCE">
            <w:pPr>
              <w:spacing w:before="60" w:after="60"/>
              <w:jc w:val="center"/>
              <w:rPr>
                <w:rFonts w:ascii="Calibri" w:hAnsi="Calibri"/>
              </w:rPr>
            </w:pPr>
            <w:r w:rsidRPr="009A2E1A">
              <w:rPr>
                <w:rFonts w:ascii="Calibri" w:hAnsi="Calibri"/>
              </w:rPr>
              <w:t>All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2</w:t>
            </w:r>
          </w:p>
          <w:p w:rsidR="00577021" w:rsidRPr="009A2E1A" w:rsidRDefault="00577021" w:rsidP="00DF2DCE">
            <w:pPr>
              <w:spacing w:before="60" w:after="60"/>
              <w:jc w:val="center"/>
              <w:rPr>
                <w:rFonts w:ascii="Calibri" w:hAnsi="Calibri"/>
              </w:rPr>
            </w:pPr>
            <w:r w:rsidRPr="009A2E1A">
              <w:rPr>
                <w:rFonts w:ascii="Calibri" w:hAnsi="Calibri"/>
              </w:rPr>
              <w:t>Most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1</w:t>
            </w:r>
          </w:p>
          <w:p w:rsidR="00577021" w:rsidRPr="009A2E1A" w:rsidRDefault="00577021" w:rsidP="00DF2DCE">
            <w:pPr>
              <w:spacing w:before="60" w:after="60"/>
              <w:jc w:val="center"/>
              <w:rPr>
                <w:rFonts w:ascii="Calibri" w:hAnsi="Calibri"/>
              </w:rPr>
            </w:pPr>
            <w:r w:rsidRPr="009A2E1A">
              <w:rPr>
                <w:rFonts w:ascii="Calibri" w:hAnsi="Calibri"/>
              </w:rPr>
              <w:t>Some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0</w:t>
            </w:r>
          </w:p>
          <w:p w:rsidR="00577021" w:rsidRDefault="00577021" w:rsidP="00DF2DCE">
            <w:pPr>
              <w:spacing w:before="60" w:after="60"/>
              <w:jc w:val="center"/>
              <w:rPr>
                <w:rFonts w:ascii="Calibri" w:hAnsi="Calibri"/>
              </w:rPr>
            </w:pPr>
            <w:r w:rsidRPr="009A2E1A">
              <w:rPr>
                <w:rFonts w:ascii="Calibri" w:hAnsi="Calibri"/>
              </w:rPr>
              <w:t>Incorrect working out.</w:t>
            </w:r>
          </w:p>
          <w:p w:rsidR="00577021" w:rsidRPr="009A2E1A" w:rsidRDefault="00577021" w:rsidP="00DF2DCE">
            <w:pPr>
              <w:spacing w:before="60" w:after="60"/>
              <w:jc w:val="center"/>
              <w:rPr>
                <w:rFonts w:ascii="Calibri" w:hAnsi="Calibri"/>
              </w:rPr>
            </w:pPr>
          </w:p>
        </w:tc>
      </w:tr>
      <w:tr w:rsidR="00577021" w:rsidRPr="00741EC5" w:rsidTr="00DF2DCE">
        <w:tc>
          <w:tcPr>
            <w:tcW w:w="2196" w:type="dxa"/>
            <w:shd w:val="clear" w:color="auto" w:fill="8DB3E2"/>
            <w:vAlign w:val="center"/>
          </w:tcPr>
          <w:p w:rsidR="00577021" w:rsidRPr="009A2E1A" w:rsidRDefault="00577021" w:rsidP="00DF2DCE">
            <w:pPr>
              <w:spacing w:before="60" w:after="60"/>
              <w:jc w:val="center"/>
              <w:rPr>
                <w:rFonts w:ascii="Calibri" w:hAnsi="Calibri"/>
              </w:rPr>
            </w:pPr>
            <w:r w:rsidRPr="009A2E1A">
              <w:rPr>
                <w:rFonts w:ascii="Calibri" w:hAnsi="Calibri"/>
              </w:rPr>
              <w:t>Used appropriate units</w:t>
            </w:r>
          </w:p>
          <w:p w:rsidR="00577021" w:rsidRPr="009A2E1A" w:rsidRDefault="00577021" w:rsidP="00DF2DCE">
            <w:pPr>
              <w:spacing w:before="60" w:after="60"/>
              <w:jc w:val="center"/>
              <w:rPr>
                <w:rFonts w:ascii="Calibri" w:hAnsi="Calibri"/>
              </w:rPr>
            </w:pPr>
            <w:r w:rsidRPr="009A2E1A">
              <w:rPr>
                <w:rFonts w:ascii="Calibri" w:hAnsi="Calibri"/>
              </w:rPr>
              <w:t>(MB, GB, KB, etc.)</w:t>
            </w:r>
          </w:p>
        </w:tc>
        <w:tc>
          <w:tcPr>
            <w:tcW w:w="2196"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3</w:t>
            </w:r>
          </w:p>
          <w:p w:rsidR="00577021" w:rsidRPr="009A2E1A" w:rsidRDefault="00577021" w:rsidP="00DF2DCE">
            <w:pPr>
              <w:spacing w:before="60" w:after="60"/>
              <w:jc w:val="center"/>
              <w:rPr>
                <w:rFonts w:ascii="Calibri" w:hAnsi="Calibri"/>
              </w:rPr>
            </w:pPr>
            <w:r w:rsidRPr="009A2E1A">
              <w:rPr>
                <w:rFonts w:ascii="Calibri" w:hAnsi="Calibri"/>
              </w:rPr>
              <w:t>All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2</w:t>
            </w:r>
          </w:p>
          <w:p w:rsidR="00577021" w:rsidRPr="009A2E1A" w:rsidRDefault="00577021" w:rsidP="00DF2DCE">
            <w:pPr>
              <w:spacing w:before="60" w:after="60"/>
              <w:jc w:val="center"/>
              <w:rPr>
                <w:rFonts w:ascii="Calibri" w:hAnsi="Calibri"/>
              </w:rPr>
            </w:pPr>
            <w:r w:rsidRPr="009A2E1A">
              <w:rPr>
                <w:rFonts w:ascii="Calibri" w:hAnsi="Calibri"/>
              </w:rPr>
              <w:t>Units used accurately throughout the work</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1</w:t>
            </w:r>
          </w:p>
          <w:p w:rsidR="00577021" w:rsidRPr="009A2E1A" w:rsidRDefault="00577021" w:rsidP="00DF2DCE">
            <w:pPr>
              <w:spacing w:before="60" w:after="60"/>
              <w:jc w:val="center"/>
              <w:rPr>
                <w:rFonts w:ascii="Calibri" w:hAnsi="Calibri"/>
              </w:rPr>
            </w:pPr>
            <w:r w:rsidRPr="009A2E1A">
              <w:rPr>
                <w:rFonts w:ascii="Calibri" w:hAnsi="Calibri"/>
              </w:rPr>
              <w:t>Units used accurately some of the time.  Some omissions or errors</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0</w:t>
            </w:r>
          </w:p>
          <w:p w:rsidR="00577021" w:rsidRDefault="00577021" w:rsidP="00DF2DCE">
            <w:pPr>
              <w:spacing w:before="60" w:after="60"/>
              <w:jc w:val="center"/>
              <w:rPr>
                <w:rFonts w:ascii="Calibri" w:hAnsi="Calibri"/>
              </w:rPr>
            </w:pPr>
            <w:r w:rsidRPr="009A2E1A">
              <w:rPr>
                <w:rFonts w:ascii="Calibri" w:hAnsi="Calibri"/>
              </w:rPr>
              <w:t>Units used are incorrect or units are not shown for most calculations</w:t>
            </w:r>
          </w:p>
          <w:p w:rsidR="00577021" w:rsidRPr="009A2E1A" w:rsidRDefault="00577021" w:rsidP="00DF2DCE">
            <w:pPr>
              <w:spacing w:before="60" w:after="60"/>
              <w:jc w:val="center"/>
              <w:rPr>
                <w:rFonts w:ascii="Calibri" w:hAnsi="Calibri"/>
              </w:rPr>
            </w:pPr>
          </w:p>
        </w:tc>
      </w:tr>
      <w:tr w:rsidR="00577021" w:rsidRPr="00741EC5" w:rsidTr="00DF2DCE">
        <w:tc>
          <w:tcPr>
            <w:tcW w:w="2196" w:type="dxa"/>
            <w:shd w:val="clear" w:color="auto" w:fill="8DB3E2"/>
            <w:vAlign w:val="center"/>
          </w:tcPr>
          <w:p w:rsidR="00577021" w:rsidRPr="009A2E1A" w:rsidRDefault="00577021" w:rsidP="00DF2DCE">
            <w:pPr>
              <w:spacing w:before="60" w:after="60"/>
              <w:jc w:val="center"/>
              <w:rPr>
                <w:rFonts w:ascii="Calibri" w:hAnsi="Calibri"/>
              </w:rPr>
            </w:pPr>
            <w:r w:rsidRPr="009A2E1A">
              <w:rPr>
                <w:rFonts w:ascii="Calibri" w:hAnsi="Calibri"/>
              </w:rPr>
              <w:t>Work is set out in a logical way which shows methods used</w:t>
            </w:r>
          </w:p>
        </w:tc>
        <w:tc>
          <w:tcPr>
            <w:tcW w:w="2196"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3</w:t>
            </w:r>
          </w:p>
          <w:p w:rsidR="00577021" w:rsidRPr="009A2E1A" w:rsidRDefault="00577021" w:rsidP="00DF2DCE">
            <w:pPr>
              <w:spacing w:before="60" w:after="60"/>
              <w:jc w:val="center"/>
              <w:rPr>
                <w:rFonts w:ascii="Calibri" w:hAnsi="Calibri"/>
              </w:rPr>
            </w:pPr>
            <w:r w:rsidRPr="009A2E1A">
              <w:rPr>
                <w:rFonts w:ascii="Calibri" w:hAnsi="Calibri"/>
              </w:rPr>
              <w:t>All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2</w:t>
            </w:r>
          </w:p>
          <w:p w:rsidR="00577021" w:rsidRPr="009A2E1A" w:rsidRDefault="00577021" w:rsidP="00DF2DCE">
            <w:pPr>
              <w:spacing w:before="60" w:after="60"/>
              <w:jc w:val="center"/>
              <w:rPr>
                <w:rFonts w:ascii="Calibri" w:hAnsi="Calibri"/>
              </w:rPr>
            </w:pPr>
            <w:r w:rsidRPr="009A2E1A">
              <w:rPr>
                <w:rFonts w:ascii="Calibri" w:hAnsi="Calibri"/>
              </w:rPr>
              <w:t>Most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1</w:t>
            </w:r>
          </w:p>
          <w:p w:rsidR="00577021" w:rsidRPr="009A2E1A" w:rsidRDefault="00577021" w:rsidP="00DF2DCE">
            <w:pPr>
              <w:spacing w:before="60" w:after="60"/>
              <w:jc w:val="center"/>
              <w:rPr>
                <w:rFonts w:ascii="Calibri" w:hAnsi="Calibri"/>
              </w:rPr>
            </w:pPr>
            <w:r w:rsidRPr="009A2E1A">
              <w:rPr>
                <w:rFonts w:ascii="Calibri" w:hAnsi="Calibri"/>
              </w:rPr>
              <w:t>Some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0</w:t>
            </w:r>
          </w:p>
          <w:p w:rsidR="00577021" w:rsidRDefault="00577021" w:rsidP="00DF2DCE">
            <w:pPr>
              <w:spacing w:before="60" w:after="60"/>
              <w:jc w:val="center"/>
              <w:rPr>
                <w:rFonts w:ascii="Calibri" w:hAnsi="Calibri"/>
              </w:rPr>
            </w:pPr>
            <w:r w:rsidRPr="009A2E1A">
              <w:rPr>
                <w:rFonts w:ascii="Calibri" w:hAnsi="Calibri"/>
              </w:rPr>
              <w:t>Unable to work independently to show methods and logical calculations.</w:t>
            </w:r>
          </w:p>
          <w:p w:rsidR="00577021" w:rsidRPr="009A2E1A" w:rsidRDefault="00577021" w:rsidP="00DF2DCE">
            <w:pPr>
              <w:spacing w:before="60" w:after="60"/>
              <w:jc w:val="center"/>
              <w:rPr>
                <w:rFonts w:ascii="Calibri" w:hAnsi="Calibri"/>
              </w:rPr>
            </w:pPr>
          </w:p>
        </w:tc>
      </w:tr>
      <w:tr w:rsidR="00577021" w:rsidRPr="00741EC5" w:rsidTr="00DF2DCE">
        <w:trPr>
          <w:gridAfter w:val="3"/>
          <w:wAfter w:w="6591" w:type="dxa"/>
        </w:trPr>
        <w:tc>
          <w:tcPr>
            <w:tcW w:w="2196" w:type="dxa"/>
            <w:shd w:val="clear" w:color="auto" w:fill="17365D"/>
            <w:vAlign w:val="center"/>
          </w:tcPr>
          <w:p w:rsidR="00577021" w:rsidRPr="009A2E1A" w:rsidRDefault="00577021" w:rsidP="00DF2DCE">
            <w:pPr>
              <w:jc w:val="center"/>
              <w:rPr>
                <w:rFonts w:ascii="Calibri" w:hAnsi="Calibri"/>
              </w:rPr>
            </w:pPr>
          </w:p>
          <w:p w:rsidR="00577021" w:rsidRPr="0097614D" w:rsidRDefault="00577021" w:rsidP="00DF2DCE">
            <w:pPr>
              <w:widowControl w:val="0"/>
              <w:shd w:val="clear" w:color="auto" w:fill="17365D"/>
              <w:suppressAutoHyphens/>
              <w:autoSpaceDE w:val="0"/>
              <w:autoSpaceDN w:val="0"/>
              <w:adjustRightInd w:val="0"/>
              <w:spacing w:line="288" w:lineRule="auto"/>
              <w:jc w:val="center"/>
              <w:textAlignment w:val="center"/>
              <w:rPr>
                <w:rFonts w:ascii="Calibri" w:hAnsi="Calibri"/>
                <w:b/>
                <w:color w:val="FFFFFF" w:themeColor="background1"/>
                <w:sz w:val="40"/>
                <w:szCs w:val="40"/>
              </w:rPr>
            </w:pPr>
            <w:r w:rsidRPr="0097614D">
              <w:rPr>
                <w:rFonts w:ascii="Calibri" w:hAnsi="Calibri"/>
                <w:b/>
                <w:color w:val="FFFFFF" w:themeColor="background1"/>
                <w:sz w:val="40"/>
                <w:szCs w:val="40"/>
              </w:rPr>
              <w:t>Total</w:t>
            </w:r>
          </w:p>
          <w:p w:rsidR="00577021" w:rsidRPr="009A2E1A" w:rsidRDefault="00577021" w:rsidP="00DF2DCE">
            <w:pPr>
              <w:jc w:val="center"/>
              <w:rPr>
                <w:rFonts w:ascii="Calibri" w:hAnsi="Calibri"/>
              </w:rPr>
            </w:pPr>
          </w:p>
        </w:tc>
        <w:tc>
          <w:tcPr>
            <w:tcW w:w="2196" w:type="dxa"/>
            <w:shd w:val="clear" w:color="auto" w:fill="8DB3E2"/>
            <w:vAlign w:val="center"/>
          </w:tcPr>
          <w:p w:rsidR="00577021" w:rsidRPr="009A2E1A" w:rsidRDefault="00577021" w:rsidP="00DF2DCE">
            <w:pPr>
              <w:jc w:val="center"/>
              <w:rPr>
                <w:rFonts w:ascii="Calibri" w:hAnsi="Calibri"/>
              </w:rPr>
            </w:pPr>
          </w:p>
        </w:tc>
      </w:tr>
    </w:tbl>
    <w:p w:rsidR="00577021" w:rsidRDefault="00577021" w:rsidP="00577021">
      <w:pPr>
        <w:widowControl w:val="0"/>
        <w:suppressAutoHyphens/>
        <w:autoSpaceDE w:val="0"/>
        <w:autoSpaceDN w:val="0"/>
        <w:adjustRightInd w:val="0"/>
        <w:spacing w:line="288" w:lineRule="auto"/>
        <w:jc w:val="both"/>
        <w:textAlignment w:val="center"/>
        <w:rPr>
          <w:rStyle w:val="Bulletlist-bulletMain"/>
          <w:rFonts w:cs="Arial"/>
          <w:b w:val="0"/>
          <w:sz w:val="22"/>
          <w:szCs w:val="22"/>
        </w:rPr>
      </w:pPr>
    </w:p>
    <w:p w:rsidR="00577021" w:rsidRDefault="00577021" w:rsidP="00577021">
      <w:pPr>
        <w:widowControl w:val="0"/>
        <w:suppressAutoHyphens/>
        <w:autoSpaceDE w:val="0"/>
        <w:autoSpaceDN w:val="0"/>
        <w:adjustRightInd w:val="0"/>
        <w:spacing w:line="288" w:lineRule="auto"/>
        <w:jc w:val="both"/>
        <w:textAlignment w:val="center"/>
        <w:rPr>
          <w:rStyle w:val="Bulletlist-bulletMain"/>
          <w:rFonts w:cs="Arial"/>
          <w:b w:val="0"/>
          <w:sz w:val="22"/>
          <w:szCs w:val="22"/>
        </w:rPr>
      </w:pPr>
    </w:p>
    <w:p w:rsidR="00577021" w:rsidRDefault="00577021" w:rsidP="00577021">
      <w:pPr>
        <w:widowControl w:val="0"/>
        <w:suppressAutoHyphens/>
        <w:autoSpaceDE w:val="0"/>
        <w:autoSpaceDN w:val="0"/>
        <w:adjustRightInd w:val="0"/>
        <w:spacing w:line="288" w:lineRule="auto"/>
        <w:jc w:val="both"/>
        <w:textAlignment w:val="center"/>
        <w:rPr>
          <w:rStyle w:val="Bulletlist-bulletMain"/>
          <w:rFonts w:cs="Arial"/>
          <w:b w:val="0"/>
          <w:sz w:val="22"/>
          <w:szCs w:val="22"/>
        </w:rPr>
      </w:pPr>
    </w:p>
    <w:p w:rsidR="00577021" w:rsidRDefault="00577021" w:rsidP="00577021">
      <w:pPr>
        <w:widowControl w:val="0"/>
        <w:suppressAutoHyphens/>
        <w:autoSpaceDE w:val="0"/>
        <w:autoSpaceDN w:val="0"/>
        <w:adjustRightInd w:val="0"/>
        <w:spacing w:line="288" w:lineRule="auto"/>
        <w:jc w:val="both"/>
        <w:textAlignment w:val="center"/>
        <w:rPr>
          <w:rStyle w:val="Bulletlist-bulletMain"/>
          <w:rFonts w:cs="Arial"/>
          <w:b w:val="0"/>
          <w:sz w:val="22"/>
          <w:szCs w:val="22"/>
        </w:rPr>
      </w:pPr>
    </w:p>
    <w:p w:rsidR="00577021" w:rsidRDefault="00577021" w:rsidP="00577021">
      <w:pPr>
        <w:widowControl w:val="0"/>
        <w:suppressAutoHyphens/>
        <w:autoSpaceDE w:val="0"/>
        <w:autoSpaceDN w:val="0"/>
        <w:adjustRightInd w:val="0"/>
        <w:spacing w:line="288" w:lineRule="auto"/>
        <w:jc w:val="both"/>
        <w:textAlignment w:val="center"/>
        <w:rPr>
          <w:rStyle w:val="Bulletlist-bulletMain"/>
          <w:rFonts w:cs="Arial"/>
          <w:b w:val="0"/>
          <w:sz w:val="22"/>
          <w:szCs w:val="22"/>
        </w:rPr>
      </w:pPr>
    </w:p>
    <w:p w:rsidR="00577021" w:rsidRDefault="00577021" w:rsidP="00577021">
      <w:pPr>
        <w:rPr>
          <w:rFonts w:ascii="Calibri" w:hAnsi="Calibri"/>
          <w:b/>
          <w:sz w:val="32"/>
          <w:szCs w:val="32"/>
        </w:rPr>
      </w:pPr>
    </w:p>
    <w:p w:rsidR="00577021" w:rsidRDefault="00577021" w:rsidP="00577021">
      <w:pPr>
        <w:spacing w:after="200" w:line="276" w:lineRule="auto"/>
        <w:jc w:val="center"/>
        <w:rPr>
          <w:rFonts w:ascii="Calibri" w:hAnsi="Calibri"/>
          <w:sz w:val="32"/>
          <w:szCs w:val="32"/>
        </w:rPr>
      </w:pPr>
      <w:r>
        <w:rPr>
          <w:rFonts w:ascii="Calibri" w:hAnsi="Calibri"/>
          <w:b/>
          <w:sz w:val="32"/>
          <w:szCs w:val="32"/>
        </w:rPr>
        <w:br w:type="page"/>
      </w:r>
      <w:r w:rsidRPr="003157D7">
        <w:rPr>
          <w:rFonts w:ascii="Calibri" w:hAnsi="Calibri"/>
          <w:b/>
          <w:sz w:val="32"/>
          <w:szCs w:val="32"/>
        </w:rPr>
        <w:lastRenderedPageBreak/>
        <w:t>Written Assessment (Feedback for embedded English)</w:t>
      </w:r>
      <w:r>
        <w:rPr>
          <w:rFonts w:ascii="Calibri" w:hAnsi="Calibri"/>
          <w:sz w:val="32"/>
          <w:szCs w:val="32"/>
        </w:rPr>
        <w:t xml:space="preserve"> </w:t>
      </w:r>
    </w:p>
    <w:p w:rsidR="00577021" w:rsidRPr="003157D7" w:rsidRDefault="00577021" w:rsidP="00577021">
      <w:pPr>
        <w:spacing w:after="200" w:line="276" w:lineRule="auto"/>
        <w:jc w:val="center"/>
        <w:rPr>
          <w:rFonts w:ascii="Calibri" w:hAnsi="Calibri"/>
          <w:b/>
          <w:sz w:val="32"/>
          <w:szCs w:val="32"/>
        </w:rPr>
      </w:pPr>
      <w:r>
        <w:rPr>
          <w:rFonts w:ascii="Calibri" w:hAnsi="Calibri"/>
          <w:b/>
          <w:sz w:val="32"/>
          <w:szCs w:val="32"/>
        </w:rPr>
        <w:t xml:space="preserve">Level 1, </w:t>
      </w:r>
      <w:r w:rsidRPr="003157D7">
        <w:rPr>
          <w:rFonts w:ascii="Calibri" w:hAnsi="Calibri"/>
          <w:b/>
          <w:sz w:val="32"/>
          <w:szCs w:val="32"/>
        </w:rPr>
        <w:t>2 and over</w:t>
      </w:r>
    </w:p>
    <w:p w:rsidR="00577021" w:rsidRPr="00A623A5" w:rsidRDefault="00577021" w:rsidP="00577021">
      <w:pPr>
        <w:jc w:val="both"/>
        <w:rPr>
          <w:rFonts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2"/>
        <w:gridCol w:w="1882"/>
        <w:gridCol w:w="1938"/>
        <w:gridCol w:w="1889"/>
        <w:gridCol w:w="1967"/>
      </w:tblGrid>
      <w:tr w:rsidR="00577021" w:rsidRPr="00741EC5" w:rsidTr="00DF2DCE">
        <w:tc>
          <w:tcPr>
            <w:tcW w:w="10983" w:type="dxa"/>
            <w:gridSpan w:val="5"/>
            <w:shd w:val="clear" w:color="auto" w:fill="17365D"/>
          </w:tcPr>
          <w:p w:rsidR="00577021" w:rsidRPr="009A2E1A" w:rsidRDefault="00577021" w:rsidP="00DF2DCE">
            <w:pPr>
              <w:widowControl w:val="0"/>
              <w:suppressAutoHyphens/>
              <w:autoSpaceDE w:val="0"/>
              <w:autoSpaceDN w:val="0"/>
              <w:adjustRightInd w:val="0"/>
              <w:spacing w:line="288" w:lineRule="auto"/>
              <w:jc w:val="center"/>
              <w:textAlignment w:val="center"/>
              <w:rPr>
                <w:rStyle w:val="Bulletlist-bulletMain"/>
                <w:rFonts w:ascii="Calibri" w:hAnsi="Calibri"/>
                <w:sz w:val="40"/>
                <w:szCs w:val="40"/>
              </w:rPr>
            </w:pPr>
            <w:r w:rsidRPr="0097614D">
              <w:rPr>
                <w:rFonts w:ascii="Calibri" w:hAnsi="Calibri"/>
                <w:b/>
                <w:color w:val="FFFFFF" w:themeColor="background1"/>
                <w:sz w:val="40"/>
                <w:szCs w:val="40"/>
              </w:rPr>
              <w:t>Written Assessment</w:t>
            </w:r>
          </w:p>
        </w:tc>
      </w:tr>
      <w:tr w:rsidR="00577021" w:rsidRPr="00741EC5" w:rsidTr="00F62BE6">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Work is clear, organised and is relevant for the intended reader</w:t>
            </w:r>
          </w:p>
        </w:tc>
        <w:tc>
          <w:tcPr>
            <w:tcW w:w="2196"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3</w:t>
            </w:r>
          </w:p>
          <w:p w:rsidR="00577021" w:rsidRPr="009A2E1A" w:rsidRDefault="00577021" w:rsidP="00DF2DCE">
            <w:pPr>
              <w:spacing w:beforeLines="60" w:before="144" w:afterLines="60" w:after="144"/>
              <w:jc w:val="center"/>
              <w:rPr>
                <w:rFonts w:ascii="Calibri" w:hAnsi="Calibri"/>
              </w:rPr>
            </w:pPr>
            <w:r w:rsidRPr="009A2E1A">
              <w:rPr>
                <w:rFonts w:ascii="Calibri" w:hAnsi="Calibri"/>
              </w:rPr>
              <w:t>All of the time</w:t>
            </w:r>
          </w:p>
        </w:tc>
        <w:tc>
          <w:tcPr>
            <w:tcW w:w="2197"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2</w:t>
            </w:r>
          </w:p>
          <w:p w:rsidR="00577021" w:rsidRPr="009A2E1A" w:rsidRDefault="00577021" w:rsidP="00DF2DCE">
            <w:pPr>
              <w:spacing w:beforeLines="60" w:before="144" w:afterLines="60" w:after="144"/>
              <w:jc w:val="center"/>
              <w:rPr>
                <w:rFonts w:ascii="Calibri" w:hAnsi="Calibri"/>
              </w:rPr>
            </w:pPr>
            <w:r w:rsidRPr="009A2E1A">
              <w:rPr>
                <w:rFonts w:ascii="Calibri" w:hAnsi="Calibri"/>
              </w:rPr>
              <w:t>Most of the time</w:t>
            </w:r>
          </w:p>
        </w:tc>
        <w:tc>
          <w:tcPr>
            <w:tcW w:w="2197" w:type="dxa"/>
            <w:shd w:val="clear" w:color="auto" w:fill="FFFFFF" w:themeFill="background1"/>
            <w:vAlign w:val="center"/>
          </w:tcPr>
          <w:p w:rsidR="00577021" w:rsidRPr="009A2E1A" w:rsidRDefault="00577021" w:rsidP="00F62BE6">
            <w:pPr>
              <w:shd w:val="clear" w:color="auto" w:fill="FFFFFF" w:themeFill="background1"/>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Some of the time</w:t>
            </w:r>
          </w:p>
        </w:tc>
        <w:tc>
          <w:tcPr>
            <w:tcW w:w="2197"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Insufficiently clear, organised or relevant</w:t>
            </w:r>
          </w:p>
        </w:tc>
      </w:tr>
      <w:tr w:rsidR="00577021" w:rsidRPr="00741EC5" w:rsidTr="00E47640">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Format is suitable for the reader and purpose (e.g. formal / informal / letter / email / report etc.)</w:t>
            </w:r>
          </w:p>
        </w:tc>
        <w:tc>
          <w:tcPr>
            <w:tcW w:w="2196"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N/A</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N/A</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Yes</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No</w:t>
            </w:r>
          </w:p>
        </w:tc>
      </w:tr>
      <w:tr w:rsidR="00577021" w:rsidRPr="00741EC5" w:rsidTr="00E47640">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Spelling (generally) including 100 generic words</w:t>
            </w:r>
            <w:r>
              <w:rPr>
                <w:rFonts w:ascii="Calibri" w:hAnsi="Calibri"/>
              </w:rPr>
              <w:t xml:space="preserve"> </w:t>
            </w:r>
            <w:r w:rsidRPr="009A2E1A">
              <w:rPr>
                <w:rFonts w:ascii="Calibri" w:hAnsi="Calibri"/>
              </w:rPr>
              <w:t>list</w:t>
            </w:r>
          </w:p>
        </w:tc>
        <w:tc>
          <w:tcPr>
            <w:tcW w:w="2196"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N/A</w:t>
            </w:r>
          </w:p>
          <w:p w:rsidR="00577021" w:rsidRPr="009A2E1A" w:rsidRDefault="00577021" w:rsidP="00DF2DCE">
            <w:pPr>
              <w:spacing w:beforeLines="60" w:before="144" w:afterLines="60" w:after="144"/>
              <w:jc w:val="center"/>
              <w:rPr>
                <w:rFonts w:ascii="Calibri" w:hAnsi="Calibri"/>
              </w:rPr>
            </w:pP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2</w:t>
            </w:r>
          </w:p>
          <w:p w:rsidR="00577021" w:rsidRPr="009A2E1A" w:rsidRDefault="00577021" w:rsidP="00DF2DCE">
            <w:pPr>
              <w:spacing w:beforeLines="60" w:before="144" w:afterLines="60" w:after="144"/>
              <w:jc w:val="center"/>
              <w:rPr>
                <w:rFonts w:ascii="Calibri" w:hAnsi="Calibri"/>
              </w:rPr>
            </w:pPr>
            <w:r w:rsidRPr="009A2E1A">
              <w:rPr>
                <w:rFonts w:ascii="Calibri" w:hAnsi="Calibri"/>
              </w:rPr>
              <w:t>Mostly accurate</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Some</w:t>
            </w:r>
          </w:p>
          <w:p w:rsidR="00577021" w:rsidRPr="009A2E1A" w:rsidRDefault="00577021" w:rsidP="00DF2DCE">
            <w:pPr>
              <w:spacing w:beforeLines="60" w:before="144" w:afterLines="60" w:after="144"/>
              <w:jc w:val="center"/>
              <w:rPr>
                <w:rFonts w:ascii="Calibri" w:hAnsi="Calibri"/>
              </w:rPr>
            </w:pPr>
            <w:r w:rsidRPr="009A2E1A">
              <w:rPr>
                <w:rFonts w:ascii="Calibri" w:hAnsi="Calibri"/>
              </w:rPr>
              <w:t>Accuracy</w:t>
            </w:r>
          </w:p>
          <w:p w:rsidR="00577021" w:rsidRPr="009A2E1A" w:rsidRDefault="00577021" w:rsidP="00DF2DCE">
            <w:pPr>
              <w:spacing w:beforeLines="60" w:before="144" w:afterLines="60" w:after="144"/>
              <w:jc w:val="center"/>
              <w:rPr>
                <w:rFonts w:ascii="Calibri" w:hAnsi="Calibri"/>
              </w:rPr>
            </w:pP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Not accurate</w:t>
            </w:r>
          </w:p>
        </w:tc>
      </w:tr>
      <w:tr w:rsidR="00577021" w:rsidRPr="00741EC5" w:rsidTr="00E47640">
        <w:trPr>
          <w:trHeight w:val="1588"/>
        </w:trPr>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Words from ‘100 key words’ for vocational area are spelt correctly.</w:t>
            </w:r>
          </w:p>
        </w:tc>
        <w:tc>
          <w:tcPr>
            <w:tcW w:w="2196"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3</w:t>
            </w:r>
          </w:p>
          <w:p w:rsidR="00577021" w:rsidRPr="009A2E1A" w:rsidRDefault="00577021" w:rsidP="00DF2DCE">
            <w:pPr>
              <w:spacing w:beforeLines="60" w:before="144" w:afterLines="60" w:after="144"/>
              <w:jc w:val="center"/>
              <w:rPr>
                <w:rFonts w:ascii="Calibri" w:hAnsi="Calibri"/>
              </w:rPr>
            </w:pPr>
            <w:r w:rsidRPr="009A2E1A">
              <w:rPr>
                <w:rFonts w:ascii="Calibri" w:hAnsi="Calibri"/>
              </w:rPr>
              <w:t>All of the time</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2</w:t>
            </w:r>
          </w:p>
          <w:p w:rsidR="00577021" w:rsidRPr="009A2E1A" w:rsidRDefault="00577021" w:rsidP="00DF2DCE">
            <w:pPr>
              <w:spacing w:beforeLines="60" w:before="144" w:afterLines="60" w:after="144"/>
              <w:jc w:val="center"/>
              <w:rPr>
                <w:rFonts w:ascii="Calibri" w:hAnsi="Calibri"/>
              </w:rPr>
            </w:pPr>
            <w:r w:rsidRPr="009A2E1A">
              <w:rPr>
                <w:rFonts w:ascii="Calibri" w:hAnsi="Calibri"/>
              </w:rPr>
              <w:t>Mostly accurate</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Some</w:t>
            </w:r>
          </w:p>
          <w:p w:rsidR="00577021" w:rsidRPr="009A2E1A" w:rsidRDefault="00577021" w:rsidP="00DF2DCE">
            <w:pPr>
              <w:spacing w:beforeLines="60" w:before="144" w:afterLines="60" w:after="144"/>
              <w:jc w:val="center"/>
              <w:rPr>
                <w:rFonts w:ascii="Calibri" w:hAnsi="Calibri"/>
              </w:rPr>
            </w:pPr>
            <w:r w:rsidRPr="009A2E1A">
              <w:rPr>
                <w:rFonts w:ascii="Calibri" w:hAnsi="Calibri"/>
              </w:rPr>
              <w:t>accuracy</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Not accurate</w:t>
            </w:r>
          </w:p>
        </w:tc>
      </w:tr>
      <w:tr w:rsidR="00577021" w:rsidRPr="00741EC5" w:rsidTr="00E47640">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Punctuation (including cap letters)</w:t>
            </w:r>
          </w:p>
        </w:tc>
        <w:tc>
          <w:tcPr>
            <w:tcW w:w="2196"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3</w:t>
            </w:r>
          </w:p>
          <w:p w:rsidR="00577021" w:rsidRPr="009A2E1A" w:rsidRDefault="00577021" w:rsidP="00DF2DCE">
            <w:pPr>
              <w:spacing w:beforeLines="60" w:before="144" w:afterLines="60" w:after="144"/>
              <w:jc w:val="center"/>
              <w:rPr>
                <w:rFonts w:ascii="Calibri" w:hAnsi="Calibri"/>
              </w:rPr>
            </w:pPr>
            <w:r w:rsidRPr="009A2E1A">
              <w:rPr>
                <w:rFonts w:ascii="Calibri" w:hAnsi="Calibri"/>
              </w:rPr>
              <w:t>Mostly accurate</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2</w:t>
            </w:r>
          </w:p>
          <w:p w:rsidR="00577021" w:rsidRPr="009A2E1A" w:rsidRDefault="00577021" w:rsidP="00DF2DCE">
            <w:pPr>
              <w:spacing w:beforeLines="60" w:before="144" w:afterLines="60" w:after="144"/>
              <w:jc w:val="center"/>
              <w:rPr>
                <w:rFonts w:ascii="Calibri" w:hAnsi="Calibri"/>
              </w:rPr>
            </w:pPr>
            <w:r w:rsidRPr="009A2E1A">
              <w:rPr>
                <w:rFonts w:ascii="Calibri" w:hAnsi="Calibri"/>
              </w:rPr>
              <w:t>Reasonably accurate</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Some accuracy</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Insufficient accuracy</w:t>
            </w:r>
          </w:p>
          <w:p w:rsidR="00577021" w:rsidRPr="009A2E1A" w:rsidRDefault="00577021" w:rsidP="00DF2DCE">
            <w:pPr>
              <w:spacing w:beforeLines="60" w:before="144" w:afterLines="60" w:after="144"/>
              <w:jc w:val="center"/>
              <w:rPr>
                <w:rFonts w:ascii="Calibri" w:hAnsi="Calibri"/>
              </w:rPr>
            </w:pPr>
          </w:p>
        </w:tc>
      </w:tr>
      <w:tr w:rsidR="00577021" w:rsidRPr="00741EC5" w:rsidTr="00E47640">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lang w:val="fr-FR"/>
              </w:rPr>
            </w:pPr>
            <w:proofErr w:type="spellStart"/>
            <w:r w:rsidRPr="009A2E1A">
              <w:rPr>
                <w:rFonts w:ascii="Calibri" w:hAnsi="Calibri"/>
                <w:lang w:val="fr-FR"/>
              </w:rPr>
              <w:t>Grammar</w:t>
            </w:r>
            <w:proofErr w:type="spellEnd"/>
            <w:r w:rsidRPr="009A2E1A">
              <w:rPr>
                <w:rFonts w:ascii="Calibri" w:hAnsi="Calibri"/>
                <w:lang w:val="fr-FR"/>
              </w:rPr>
              <w:t xml:space="preserve"> (</w:t>
            </w:r>
            <w:proofErr w:type="spellStart"/>
            <w:r w:rsidRPr="009A2E1A">
              <w:rPr>
                <w:rFonts w:ascii="Calibri" w:hAnsi="Calibri"/>
                <w:lang w:val="fr-FR"/>
              </w:rPr>
              <w:t>tenses</w:t>
            </w:r>
            <w:proofErr w:type="spellEnd"/>
            <w:r w:rsidRPr="009A2E1A">
              <w:rPr>
                <w:rFonts w:ascii="Calibri" w:hAnsi="Calibri"/>
                <w:lang w:val="fr-FR"/>
              </w:rPr>
              <w:t xml:space="preserve">, sentence structure, </w:t>
            </w:r>
            <w:proofErr w:type="spellStart"/>
            <w:r w:rsidRPr="009A2E1A">
              <w:rPr>
                <w:rFonts w:ascii="Calibri" w:hAnsi="Calibri"/>
                <w:lang w:val="fr-FR"/>
              </w:rPr>
              <w:t>subject</w:t>
            </w:r>
            <w:proofErr w:type="spellEnd"/>
            <w:r w:rsidRPr="009A2E1A">
              <w:rPr>
                <w:rFonts w:ascii="Calibri" w:hAnsi="Calibri"/>
                <w:lang w:val="fr-FR"/>
              </w:rPr>
              <w:t xml:space="preserve"> </w:t>
            </w:r>
            <w:proofErr w:type="spellStart"/>
            <w:r w:rsidRPr="009A2E1A">
              <w:rPr>
                <w:rFonts w:ascii="Calibri" w:hAnsi="Calibri"/>
                <w:lang w:val="fr-FR"/>
              </w:rPr>
              <w:t>verb</w:t>
            </w:r>
            <w:proofErr w:type="spellEnd"/>
            <w:r w:rsidRPr="009A2E1A">
              <w:rPr>
                <w:rFonts w:ascii="Calibri" w:hAnsi="Calibri"/>
                <w:lang w:val="fr-FR"/>
              </w:rPr>
              <w:t xml:space="preserve"> agreement etc.)</w:t>
            </w:r>
          </w:p>
        </w:tc>
        <w:tc>
          <w:tcPr>
            <w:tcW w:w="2196" w:type="dxa"/>
            <w:shd w:val="clear" w:color="auto" w:fill="FFFFFF"/>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3</w:t>
            </w:r>
          </w:p>
          <w:p w:rsidR="00577021" w:rsidRPr="009A2E1A" w:rsidRDefault="00577021" w:rsidP="00DF2DCE">
            <w:pPr>
              <w:spacing w:beforeLines="60" w:before="144" w:afterLines="60" w:after="144"/>
              <w:jc w:val="center"/>
              <w:rPr>
                <w:rFonts w:ascii="Calibri" w:hAnsi="Calibri"/>
              </w:rPr>
            </w:pPr>
            <w:r w:rsidRPr="009A2E1A">
              <w:rPr>
                <w:rFonts w:ascii="Calibri" w:hAnsi="Calibri"/>
              </w:rPr>
              <w:t>Mostly accurate</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2</w:t>
            </w:r>
          </w:p>
          <w:p w:rsidR="00577021" w:rsidRPr="009A2E1A" w:rsidRDefault="00577021" w:rsidP="00DF2DCE">
            <w:pPr>
              <w:spacing w:beforeLines="60" w:before="144" w:afterLines="60" w:after="144"/>
              <w:jc w:val="center"/>
              <w:rPr>
                <w:rFonts w:ascii="Calibri" w:hAnsi="Calibri"/>
              </w:rPr>
            </w:pPr>
            <w:r w:rsidRPr="009A2E1A">
              <w:rPr>
                <w:rFonts w:ascii="Calibri" w:hAnsi="Calibri"/>
              </w:rPr>
              <w:t>Reasonably accurate</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Some</w:t>
            </w:r>
          </w:p>
          <w:p w:rsidR="00577021" w:rsidRPr="009A2E1A" w:rsidRDefault="00577021" w:rsidP="00DF2DCE">
            <w:pPr>
              <w:spacing w:beforeLines="60" w:before="144" w:afterLines="60" w:after="144"/>
              <w:jc w:val="center"/>
              <w:rPr>
                <w:rFonts w:ascii="Calibri" w:hAnsi="Calibri"/>
              </w:rPr>
            </w:pPr>
            <w:r w:rsidRPr="009A2E1A">
              <w:rPr>
                <w:rFonts w:ascii="Calibri" w:hAnsi="Calibri"/>
              </w:rPr>
              <w:t>accuracy</w:t>
            </w:r>
          </w:p>
        </w:tc>
        <w:tc>
          <w:tcPr>
            <w:tcW w:w="2197" w:type="dxa"/>
            <w:shd w:val="clear" w:color="auto" w:fill="FFFFFF" w:themeFill="background1"/>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Insufficient accuracy</w:t>
            </w:r>
          </w:p>
        </w:tc>
      </w:tr>
      <w:tr w:rsidR="00577021" w:rsidRPr="00741EC5" w:rsidTr="00DF2DCE">
        <w:trPr>
          <w:gridAfter w:val="3"/>
          <w:wAfter w:w="6591" w:type="dxa"/>
        </w:trPr>
        <w:tc>
          <w:tcPr>
            <w:tcW w:w="2196" w:type="dxa"/>
            <w:shd w:val="clear" w:color="auto" w:fill="17365D"/>
            <w:vAlign w:val="center"/>
          </w:tcPr>
          <w:p w:rsidR="00577021" w:rsidRPr="009A2E1A" w:rsidRDefault="00577021" w:rsidP="00DF2DCE">
            <w:pPr>
              <w:jc w:val="center"/>
              <w:rPr>
                <w:rFonts w:ascii="Calibri" w:hAnsi="Calibri"/>
              </w:rPr>
            </w:pPr>
          </w:p>
          <w:p w:rsidR="00577021" w:rsidRPr="0097614D" w:rsidRDefault="00577021" w:rsidP="00DF2DCE">
            <w:pPr>
              <w:widowControl w:val="0"/>
              <w:shd w:val="clear" w:color="auto" w:fill="17365D"/>
              <w:suppressAutoHyphens/>
              <w:autoSpaceDE w:val="0"/>
              <w:autoSpaceDN w:val="0"/>
              <w:adjustRightInd w:val="0"/>
              <w:spacing w:line="288" w:lineRule="auto"/>
              <w:jc w:val="center"/>
              <w:textAlignment w:val="center"/>
              <w:rPr>
                <w:rFonts w:ascii="Calibri" w:hAnsi="Calibri"/>
                <w:b/>
                <w:color w:val="FFFFFF" w:themeColor="background1"/>
                <w:sz w:val="40"/>
                <w:szCs w:val="40"/>
              </w:rPr>
            </w:pPr>
            <w:r w:rsidRPr="0097614D">
              <w:rPr>
                <w:rFonts w:ascii="Calibri" w:hAnsi="Calibri"/>
                <w:b/>
                <w:color w:val="FFFFFF" w:themeColor="background1"/>
                <w:sz w:val="40"/>
                <w:szCs w:val="40"/>
              </w:rPr>
              <w:t>Total</w:t>
            </w:r>
          </w:p>
          <w:p w:rsidR="00577021" w:rsidRPr="009A2E1A" w:rsidRDefault="00577021" w:rsidP="00DF2DCE">
            <w:pPr>
              <w:jc w:val="center"/>
              <w:rPr>
                <w:rFonts w:ascii="Calibri" w:hAnsi="Calibri"/>
              </w:rPr>
            </w:pPr>
          </w:p>
        </w:tc>
        <w:tc>
          <w:tcPr>
            <w:tcW w:w="2196" w:type="dxa"/>
            <w:shd w:val="clear" w:color="auto" w:fill="8DB3E2"/>
            <w:vAlign w:val="center"/>
          </w:tcPr>
          <w:p w:rsidR="00577021" w:rsidRPr="009A2E1A" w:rsidRDefault="00577021" w:rsidP="00DF2DCE">
            <w:pPr>
              <w:jc w:val="center"/>
              <w:rPr>
                <w:rFonts w:ascii="Calibri" w:hAnsi="Calibri"/>
              </w:rPr>
            </w:pPr>
          </w:p>
        </w:tc>
      </w:tr>
    </w:tbl>
    <w:p w:rsidR="006041FE" w:rsidRDefault="006041FE">
      <w:pPr>
        <w:pStyle w:val="Normal0"/>
      </w:pPr>
    </w:p>
    <w:p w:rsidR="00955DF5" w:rsidRDefault="00955DF5">
      <w:pPr>
        <w:pStyle w:val="Normal0"/>
      </w:pPr>
    </w:p>
    <w:p w:rsidR="00955DF5" w:rsidRDefault="00955DF5">
      <w:pPr>
        <w:pStyle w:val="Normal0"/>
      </w:pPr>
    </w:p>
    <w:p w:rsidR="00955DF5" w:rsidRDefault="00955DF5">
      <w:pPr>
        <w:pStyle w:val="Normal0"/>
      </w:pPr>
    </w:p>
    <w:p w:rsidR="00955DF5" w:rsidRDefault="00955DF5">
      <w:pPr>
        <w:pStyle w:val="Normal0"/>
      </w:pPr>
    </w:p>
    <w:p w:rsidR="00955DF5" w:rsidRDefault="00955DF5">
      <w:pPr>
        <w:pStyle w:val="Normal0"/>
      </w:pPr>
    </w:p>
    <w:p w:rsidR="00955DF5" w:rsidRDefault="00955DF5">
      <w:pPr>
        <w:pStyle w:val="Normal0"/>
      </w:pPr>
    </w:p>
    <w:p w:rsidR="00955DF5" w:rsidRDefault="00955DF5">
      <w:pPr>
        <w:pStyle w:val="Normal0"/>
      </w:pPr>
    </w:p>
    <w:p w:rsidR="00955DF5" w:rsidRDefault="00955DF5">
      <w:pPr>
        <w:pStyle w:val="Norm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7"/>
        <w:gridCol w:w="7091"/>
      </w:tblGrid>
      <w:tr w:rsidR="00955DF5" w:rsidRPr="00955DF5" w:rsidTr="008D433B">
        <w:tc>
          <w:tcPr>
            <w:tcW w:w="2802"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955DF5" w:rsidP="00955DF5">
            <w:pPr>
              <w:pStyle w:val="Normal0"/>
              <w:rPr>
                <w:b/>
                <w:i/>
              </w:rPr>
            </w:pPr>
          </w:p>
          <w:p w:rsidR="00955DF5" w:rsidRPr="00955DF5" w:rsidRDefault="00955DF5" w:rsidP="00955DF5">
            <w:pPr>
              <w:pStyle w:val="Normal0"/>
              <w:rPr>
                <w:b/>
                <w:i/>
              </w:rPr>
            </w:pPr>
            <w:r w:rsidRPr="00955DF5">
              <w:rPr>
                <w:b/>
                <w:i/>
              </w:rPr>
              <w:t>Student Name:</w:t>
            </w:r>
          </w:p>
          <w:p w:rsidR="00955DF5" w:rsidRPr="00955DF5" w:rsidRDefault="00955DF5" w:rsidP="00955DF5">
            <w:pPr>
              <w:pStyle w:val="Normal0"/>
              <w:rPr>
                <w:b/>
                <w:i/>
              </w:rPr>
            </w:pPr>
          </w:p>
        </w:tc>
        <w:tc>
          <w:tcPr>
            <w:tcW w:w="8186"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F77524" w:rsidP="00955DF5">
            <w:pPr>
              <w:pStyle w:val="Normal0"/>
            </w:pPr>
            <w:r>
              <w:t>Rowan McNally Harrison</w:t>
            </w:r>
          </w:p>
        </w:tc>
      </w:tr>
      <w:tr w:rsidR="00955DF5" w:rsidRPr="00955DF5" w:rsidTr="008D433B">
        <w:tc>
          <w:tcPr>
            <w:tcW w:w="2802"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955DF5" w:rsidP="00955DF5">
            <w:pPr>
              <w:pStyle w:val="Normal0"/>
              <w:rPr>
                <w:b/>
                <w:i/>
              </w:rPr>
            </w:pPr>
          </w:p>
          <w:p w:rsidR="00955DF5" w:rsidRPr="00955DF5" w:rsidRDefault="00A6177A" w:rsidP="00955DF5">
            <w:pPr>
              <w:pStyle w:val="Normal0"/>
              <w:rPr>
                <w:b/>
                <w:i/>
              </w:rPr>
            </w:pPr>
            <w:r>
              <w:rPr>
                <w:b/>
                <w:i/>
              </w:rPr>
              <w:t>Unit</w:t>
            </w:r>
            <w:r w:rsidR="00955DF5" w:rsidRPr="00955DF5">
              <w:rPr>
                <w:b/>
                <w:i/>
              </w:rPr>
              <w:t>:</w:t>
            </w:r>
          </w:p>
          <w:p w:rsidR="00955DF5" w:rsidRPr="00955DF5" w:rsidRDefault="00955DF5" w:rsidP="00955DF5">
            <w:pPr>
              <w:pStyle w:val="Normal0"/>
              <w:rPr>
                <w:b/>
                <w:i/>
              </w:rPr>
            </w:pPr>
          </w:p>
        </w:tc>
        <w:tc>
          <w:tcPr>
            <w:tcW w:w="8186"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F77524" w:rsidP="00955DF5">
            <w:pPr>
              <w:pStyle w:val="Normal0"/>
            </w:pPr>
            <w:r>
              <w:t>Unit 4 Programming</w:t>
            </w:r>
          </w:p>
        </w:tc>
      </w:tr>
      <w:tr w:rsidR="00955DF5" w:rsidRPr="00955DF5" w:rsidTr="008D433B">
        <w:tc>
          <w:tcPr>
            <w:tcW w:w="2802"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955DF5" w:rsidP="00955DF5">
            <w:pPr>
              <w:pStyle w:val="Normal0"/>
              <w:rPr>
                <w:b/>
                <w:i/>
              </w:rPr>
            </w:pPr>
          </w:p>
          <w:p w:rsidR="00955DF5" w:rsidRPr="00955DF5" w:rsidRDefault="00955DF5" w:rsidP="00955DF5">
            <w:pPr>
              <w:pStyle w:val="Normal0"/>
              <w:rPr>
                <w:b/>
                <w:i/>
              </w:rPr>
            </w:pPr>
            <w:r w:rsidRPr="00955DF5">
              <w:rPr>
                <w:b/>
                <w:i/>
              </w:rPr>
              <w:t>Tutor Name:</w:t>
            </w:r>
          </w:p>
          <w:p w:rsidR="00955DF5" w:rsidRPr="00955DF5" w:rsidRDefault="00955DF5" w:rsidP="00955DF5">
            <w:pPr>
              <w:pStyle w:val="Normal0"/>
              <w:rPr>
                <w:b/>
                <w:i/>
              </w:rPr>
            </w:pPr>
          </w:p>
        </w:tc>
        <w:tc>
          <w:tcPr>
            <w:tcW w:w="8186"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F77524" w:rsidP="00955DF5">
            <w:pPr>
              <w:pStyle w:val="Normal0"/>
            </w:pPr>
            <w:r>
              <w:t>Peter Kay</w:t>
            </w:r>
          </w:p>
        </w:tc>
      </w:tr>
      <w:tr w:rsidR="00955DF5" w:rsidRPr="00955DF5" w:rsidTr="008D433B">
        <w:tc>
          <w:tcPr>
            <w:tcW w:w="2802"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955DF5" w:rsidP="00955DF5">
            <w:pPr>
              <w:pStyle w:val="Normal0"/>
              <w:rPr>
                <w:b/>
                <w:i/>
              </w:rPr>
            </w:pPr>
          </w:p>
          <w:p w:rsidR="00955DF5" w:rsidRPr="00955DF5" w:rsidRDefault="00955DF5" w:rsidP="00955DF5">
            <w:pPr>
              <w:pStyle w:val="Normal0"/>
              <w:rPr>
                <w:b/>
                <w:i/>
              </w:rPr>
            </w:pPr>
            <w:r w:rsidRPr="00955DF5">
              <w:rPr>
                <w:b/>
                <w:i/>
              </w:rPr>
              <w:t>Deadline Date:</w:t>
            </w:r>
          </w:p>
          <w:p w:rsidR="00955DF5" w:rsidRPr="00955DF5" w:rsidRDefault="00955DF5" w:rsidP="00955DF5">
            <w:pPr>
              <w:pStyle w:val="Normal0"/>
              <w:rPr>
                <w:b/>
                <w:i/>
              </w:rPr>
            </w:pPr>
          </w:p>
        </w:tc>
        <w:tc>
          <w:tcPr>
            <w:tcW w:w="8186" w:type="dxa"/>
            <w:tcBorders>
              <w:top w:val="single" w:sz="4" w:space="0" w:color="auto"/>
              <w:left w:val="single" w:sz="4" w:space="0" w:color="auto"/>
              <w:bottom w:val="single" w:sz="4" w:space="0" w:color="auto"/>
              <w:right w:val="single" w:sz="4" w:space="0" w:color="auto"/>
            </w:tcBorders>
            <w:shd w:val="clear" w:color="auto" w:fill="auto"/>
          </w:tcPr>
          <w:p w:rsidR="00F62BE6" w:rsidRDefault="00F77524" w:rsidP="00955DF5">
            <w:pPr>
              <w:pStyle w:val="Normal0"/>
            </w:pPr>
            <w:r>
              <w:t>24/03/2022</w:t>
            </w:r>
          </w:p>
          <w:p w:rsidR="00955DF5" w:rsidRPr="00955DF5" w:rsidRDefault="00955DF5" w:rsidP="00955DF5">
            <w:pPr>
              <w:pStyle w:val="Normal0"/>
            </w:pPr>
          </w:p>
        </w:tc>
      </w:tr>
    </w:tbl>
    <w:p w:rsidR="00955DF5" w:rsidRDefault="00955DF5">
      <w:pPr>
        <w:pStyle w:val="Normal0"/>
      </w:pPr>
    </w:p>
    <w:tbl>
      <w:tblPr>
        <w:tblStyle w:val="TableGrid"/>
        <w:tblW w:w="0" w:type="auto"/>
        <w:tblLook w:val="04A0" w:firstRow="1" w:lastRow="0" w:firstColumn="1" w:lastColumn="0" w:noHBand="0" w:noVBand="1"/>
      </w:tblPr>
      <w:tblGrid>
        <w:gridCol w:w="9594"/>
      </w:tblGrid>
      <w:tr w:rsidR="009E0573" w:rsidTr="009E0573">
        <w:trPr>
          <w:trHeight w:val="4361"/>
        </w:trPr>
        <w:tc>
          <w:tcPr>
            <w:tcW w:w="9594" w:type="dxa"/>
          </w:tcPr>
          <w:p w:rsidR="009E0573" w:rsidRDefault="009E0573" w:rsidP="00955DF5">
            <w:pPr>
              <w:pStyle w:val="Normal0"/>
              <w:rPr>
                <w:b/>
                <w:bCs/>
                <w:i/>
                <w:iCs/>
              </w:rPr>
            </w:pPr>
          </w:p>
          <w:p w:rsidR="009E0573" w:rsidRDefault="00A6177A" w:rsidP="00955DF5">
            <w:pPr>
              <w:pStyle w:val="Normal0"/>
              <w:rPr>
                <w:b/>
                <w:bCs/>
                <w:i/>
                <w:iCs/>
              </w:rPr>
            </w:pPr>
            <w:r>
              <w:rPr>
                <w:noProof/>
              </w:rPr>
              <w:drawing>
                <wp:inline distT="0" distB="0" distL="0" distR="0" wp14:anchorId="211D3598" wp14:editId="46BC8066">
                  <wp:extent cx="5905406" cy="3010767"/>
                  <wp:effectExtent l="0" t="0" r="635" b="0"/>
                  <wp:docPr id="8" name="Picture 8" descr="21 Most Popular Programming Languages in the World (and where to learn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1 Most Popular Programming Languages in the World (and where to learn the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7586" cy="3037370"/>
                          </a:xfrm>
                          <a:prstGeom prst="rect">
                            <a:avLst/>
                          </a:prstGeom>
                          <a:noFill/>
                          <a:ln>
                            <a:noFill/>
                          </a:ln>
                        </pic:spPr>
                      </pic:pic>
                    </a:graphicData>
                  </a:graphic>
                </wp:inline>
              </w:drawing>
            </w:r>
          </w:p>
          <w:p w:rsidR="009E0573" w:rsidRDefault="009E0573" w:rsidP="009E0573">
            <w:pPr>
              <w:pStyle w:val="Normal0"/>
              <w:jc w:val="center"/>
              <w:rPr>
                <w:b/>
                <w:bCs/>
                <w:i/>
                <w:iCs/>
              </w:rPr>
            </w:pPr>
          </w:p>
        </w:tc>
      </w:tr>
    </w:tbl>
    <w:p w:rsidR="00955DF5" w:rsidRDefault="00955DF5">
      <w:pPr>
        <w:pStyle w:val="Normal0"/>
      </w:pPr>
    </w:p>
    <w:p w:rsidR="00C93E46" w:rsidRDefault="00C93E46">
      <w:pPr>
        <w:pStyle w:val="Normal0"/>
      </w:pPr>
    </w:p>
    <w:p w:rsidR="00C93E46" w:rsidRDefault="00C93E46">
      <w:pPr>
        <w:pStyle w:val="Normal0"/>
      </w:pPr>
    </w:p>
    <w:p w:rsidR="00C93E46" w:rsidRDefault="00C93E46">
      <w:pPr>
        <w:pStyle w:val="Normal0"/>
      </w:pPr>
    </w:p>
    <w:p w:rsidR="00C93E46" w:rsidRDefault="00C93E46">
      <w:pPr>
        <w:pStyle w:val="Normal0"/>
      </w:pPr>
    </w:p>
    <w:p w:rsidR="00C93E46" w:rsidRDefault="00C93E46">
      <w:pPr>
        <w:pStyle w:val="Normal0"/>
      </w:pPr>
    </w:p>
    <w:p w:rsidR="00C93E46" w:rsidRDefault="00C93E46">
      <w:pPr>
        <w:pStyle w:val="Normal0"/>
      </w:pPr>
    </w:p>
    <w:p w:rsidR="00C93E46" w:rsidRDefault="00C93E46">
      <w:pPr>
        <w:pStyle w:val="Normal0"/>
      </w:pPr>
    </w:p>
    <w:p w:rsidR="00C93E46" w:rsidRDefault="00C93E46">
      <w:pPr>
        <w:pStyle w:val="Normal0"/>
      </w:pPr>
    </w:p>
    <w:p w:rsidR="00C93E46" w:rsidRDefault="00C93E46">
      <w:pPr>
        <w:pStyle w:val="Normal0"/>
      </w:pPr>
    </w:p>
    <w:p w:rsidR="00C93E46" w:rsidRDefault="00C93E46">
      <w:pPr>
        <w:pStyle w:val="Normal0"/>
      </w:pPr>
    </w:p>
    <w:p w:rsidR="00C93E46" w:rsidRDefault="00C93E46">
      <w:pPr>
        <w:pStyle w:val="Normal0"/>
      </w:pPr>
    </w:p>
    <w:p w:rsidR="00C93E46" w:rsidRDefault="00C93E46">
      <w:pPr>
        <w:pStyle w:val="Normal0"/>
      </w:pPr>
    </w:p>
    <w:p w:rsidR="00C93E46" w:rsidRDefault="00C93E46">
      <w:pPr>
        <w:pStyle w:val="Normal0"/>
      </w:pPr>
    </w:p>
    <w:p w:rsidR="00C93E46" w:rsidRDefault="00C93E46">
      <w:pPr>
        <w:pStyle w:val="Normal0"/>
      </w:pPr>
    </w:p>
    <w:p w:rsidR="00C93E46" w:rsidRDefault="00C93E46">
      <w:pPr>
        <w:pStyle w:val="Normal0"/>
      </w:pPr>
    </w:p>
    <w:p w:rsidR="00C93E46" w:rsidRDefault="00C93E46">
      <w:pPr>
        <w:pStyle w:val="Normal0"/>
      </w:pPr>
    </w:p>
    <w:p w:rsidR="00C93E46" w:rsidRDefault="00C93E46">
      <w:pPr>
        <w:pStyle w:val="Normal0"/>
      </w:pPr>
    </w:p>
    <w:p w:rsidR="00C93E46" w:rsidRDefault="00C93E46">
      <w:pPr>
        <w:pStyle w:val="Normal0"/>
      </w:pPr>
    </w:p>
    <w:p w:rsidR="00C93E46" w:rsidRDefault="00C93E46">
      <w:pPr>
        <w:pStyle w:val="Normal0"/>
      </w:pPr>
    </w:p>
    <w:p w:rsidR="00C93E46" w:rsidRDefault="00C93E46">
      <w:pPr>
        <w:pStyle w:val="Normal0"/>
      </w:pPr>
    </w:p>
    <w:p w:rsidR="00C93E46" w:rsidRDefault="00C93E46">
      <w:pPr>
        <w:pStyle w:val="Normal0"/>
      </w:pPr>
    </w:p>
    <w:p w:rsidR="00C93E46" w:rsidRDefault="00C93E46">
      <w:pPr>
        <w:pStyle w:val="Normal0"/>
      </w:pPr>
    </w:p>
    <w:tbl>
      <w:tblPr>
        <w:tblStyle w:val="TableGrid"/>
        <w:tblW w:w="0" w:type="auto"/>
        <w:tblLook w:val="04A0" w:firstRow="1" w:lastRow="0" w:firstColumn="1" w:lastColumn="0" w:noHBand="0" w:noVBand="1"/>
      </w:tblPr>
      <w:tblGrid>
        <w:gridCol w:w="9628"/>
      </w:tblGrid>
      <w:tr w:rsidR="00A6177A" w:rsidTr="005D39BF">
        <w:tc>
          <w:tcPr>
            <w:tcW w:w="9628" w:type="dxa"/>
            <w:shd w:val="clear" w:color="auto" w:fill="FFC000"/>
          </w:tcPr>
          <w:p w:rsidR="005D39BF" w:rsidRPr="00B00BEC" w:rsidRDefault="005D39BF" w:rsidP="005D39BF">
            <w:pPr>
              <w:spacing w:line="360" w:lineRule="auto"/>
              <w:rPr>
                <w:rFonts w:cs="Arial"/>
                <w:b/>
                <w:color w:val="00000A"/>
                <w:sz w:val="18"/>
                <w:szCs w:val="18"/>
                <w:lang w:eastAsia="en-GB"/>
              </w:rPr>
            </w:pPr>
            <w:r w:rsidRPr="00B00BEC">
              <w:rPr>
                <w:rFonts w:cs="Arial"/>
                <w:b/>
                <w:color w:val="00000A"/>
                <w:sz w:val="18"/>
                <w:szCs w:val="18"/>
                <w:lang w:eastAsia="en-GB"/>
              </w:rPr>
              <w:lastRenderedPageBreak/>
              <w:t>Design (P4, P5, M2)</w:t>
            </w:r>
          </w:p>
          <w:p w:rsidR="005D39BF" w:rsidRPr="00B00BEC" w:rsidRDefault="005D39BF" w:rsidP="005D39BF">
            <w:pPr>
              <w:spacing w:line="360" w:lineRule="auto"/>
              <w:rPr>
                <w:rFonts w:cs="Arial"/>
                <w:color w:val="00000A"/>
                <w:sz w:val="18"/>
                <w:szCs w:val="18"/>
                <w:lang w:eastAsia="en-GB"/>
              </w:rPr>
            </w:pPr>
          </w:p>
          <w:p w:rsidR="005D39BF" w:rsidRPr="00B00BEC" w:rsidRDefault="005D39BF" w:rsidP="005D39BF">
            <w:pPr>
              <w:spacing w:line="360" w:lineRule="auto"/>
              <w:rPr>
                <w:rFonts w:cs="Arial"/>
                <w:sz w:val="18"/>
                <w:szCs w:val="18"/>
              </w:rPr>
            </w:pPr>
            <w:r w:rsidRPr="00B00BEC">
              <w:rPr>
                <w:rFonts w:cs="Arial"/>
                <w:color w:val="00000A"/>
                <w:sz w:val="18"/>
                <w:szCs w:val="18"/>
                <w:lang w:eastAsia="en-GB"/>
              </w:rPr>
              <w:t>Produce a design for the tournament scoring system application including clear and effective diagrams, illustrations and algorithm designs. You will produce a design report in which you will:</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Discuss software development life cycle stages, considering what areas of design and development should happen in which stages. You will produce an assessment of the scoring systems requirements and a design specification before any code is developed.</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Document the design of the system you will create, including descriptions the tasks your program needs to fulfil, algorithms your program will use, data structures and data storage needed by the system.</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 xml:space="preserve">You should ensure that all of your diagrams and illustrations are relevant and accurately describe the programs you intend to create. </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Analyse the design options for the system, considering the features of the software you will create.</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You should consider the advantages and drawbacks of using certain programming languages identify any pre-defined code and assets available for use and how it could be integrated into the new system.</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Review your designs with others to obtain feedback and identify areas for improvement to evaluate and justify your final design.</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Using appropriate methods, compile a test plan with test data for the system to be tested against once development is complete.</w:t>
            </w:r>
          </w:p>
          <w:p w:rsidR="00A6177A" w:rsidRDefault="00A6177A">
            <w:pPr>
              <w:pStyle w:val="Normal0"/>
              <w:rPr>
                <w:rFonts w:asciiTheme="minorHAnsi" w:hAnsiTheme="minorHAnsi" w:cstheme="minorHAnsi"/>
                <w:b/>
                <w:sz w:val="28"/>
                <w:szCs w:val="28"/>
              </w:rPr>
            </w:pPr>
          </w:p>
        </w:tc>
      </w:tr>
    </w:tbl>
    <w:p w:rsidR="00F77524" w:rsidRPr="005D39BF" w:rsidRDefault="00F77524" w:rsidP="00F77524">
      <w:pPr>
        <w:pStyle w:val="Normal0"/>
        <w:rPr>
          <w:rFonts w:asciiTheme="minorHAnsi" w:hAnsiTheme="minorHAnsi" w:cstheme="minorHAnsi"/>
          <w:b/>
          <w:sz w:val="24"/>
          <w:szCs w:val="24"/>
          <w:u w:val="single"/>
        </w:rPr>
      </w:pPr>
      <w:r w:rsidRPr="005D39BF">
        <w:rPr>
          <w:rFonts w:asciiTheme="minorHAnsi" w:hAnsiTheme="minorHAnsi" w:cstheme="minorHAnsi"/>
          <w:b/>
          <w:sz w:val="24"/>
          <w:szCs w:val="24"/>
          <w:u w:val="single"/>
        </w:rPr>
        <w:t>P4 Produce a design for a computer program to meet client requirements</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sidRPr="009E0573">
        <w:rPr>
          <w:rFonts w:asciiTheme="minorHAnsi" w:hAnsiTheme="minorHAnsi" w:cstheme="minorHAnsi"/>
          <w:b/>
          <w:sz w:val="28"/>
          <w:szCs w:val="28"/>
        </w:rPr>
        <w:t>Introduction</w:t>
      </w:r>
      <w:r>
        <w:rPr>
          <w:rFonts w:asciiTheme="minorHAnsi" w:hAnsiTheme="minorHAnsi" w:cstheme="minorHAnsi"/>
          <w:b/>
          <w:sz w:val="28"/>
          <w:szCs w:val="28"/>
        </w:rPr>
        <w:t>:</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Pr>
          <w:rFonts w:asciiTheme="minorHAnsi" w:hAnsiTheme="minorHAnsi" w:cstheme="minorHAnsi"/>
          <w:sz w:val="28"/>
          <w:szCs w:val="28"/>
        </w:rPr>
        <w:t>I’ve been asked to create and design a Tournament for young learners for an upcoming Tournament using different techniques and programs to create using programming languages</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t>SDLC:</w:t>
      </w:r>
    </w:p>
    <w:p w:rsidR="00F77524" w:rsidRDefault="00F77524" w:rsidP="00F77524">
      <w:pPr>
        <w:pStyle w:val="Normal0"/>
        <w:rPr>
          <w:rFonts w:asciiTheme="minorHAnsi" w:hAnsiTheme="minorHAnsi" w:cstheme="minorHAnsi"/>
          <w:b/>
          <w:sz w:val="28"/>
          <w:szCs w:val="28"/>
        </w:rPr>
      </w:pPr>
      <w:bookmarkStart w:id="1" w:name="_GoBack"/>
      <w:bookmarkEnd w:id="1"/>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t>Planning:</w:t>
      </w:r>
    </w:p>
    <w:p w:rsidR="00DD5A9B" w:rsidRDefault="00F77524" w:rsidP="00F77524">
      <w:pPr>
        <w:pStyle w:val="Normal0"/>
        <w:rPr>
          <w:rFonts w:asciiTheme="minorHAnsi" w:hAnsiTheme="minorHAnsi" w:cstheme="minorHAnsi"/>
          <w:sz w:val="28"/>
          <w:szCs w:val="28"/>
        </w:rPr>
      </w:pPr>
      <w:r>
        <w:rPr>
          <w:rFonts w:asciiTheme="minorHAnsi" w:hAnsiTheme="minorHAnsi" w:cstheme="minorHAnsi"/>
          <w:sz w:val="28"/>
          <w:szCs w:val="28"/>
        </w:rPr>
        <w:t xml:space="preserve">In the system development life cycle Planning is important to get the start of the project and there are different ways to do this like Gantt charts, Flowcharts and some people even plan it in </w:t>
      </w:r>
      <w:r w:rsidR="00DD5A9B">
        <w:rPr>
          <w:rFonts w:asciiTheme="minorHAnsi" w:hAnsiTheme="minorHAnsi" w:cstheme="minorHAnsi"/>
          <w:sz w:val="28"/>
          <w:szCs w:val="28"/>
        </w:rPr>
        <w:t>their</w:t>
      </w:r>
      <w:r>
        <w:rPr>
          <w:rFonts w:asciiTheme="minorHAnsi" w:hAnsiTheme="minorHAnsi" w:cstheme="minorHAnsi"/>
          <w:sz w:val="28"/>
          <w:szCs w:val="28"/>
        </w:rPr>
        <w:t xml:space="preserve"> heads and write it down on paper as for me I used a flowchart to get the </w:t>
      </w:r>
      <w:r w:rsidR="00DD5A9B">
        <w:rPr>
          <w:rFonts w:asciiTheme="minorHAnsi" w:hAnsiTheme="minorHAnsi" w:cstheme="minorHAnsi"/>
          <w:sz w:val="28"/>
          <w:szCs w:val="28"/>
        </w:rPr>
        <w:t>flow of the program</w:t>
      </w:r>
    </w:p>
    <w:p w:rsidR="00DD5A9B" w:rsidRDefault="00DD5A9B" w:rsidP="00F77524">
      <w:pPr>
        <w:pStyle w:val="Normal0"/>
        <w:rPr>
          <w:rFonts w:asciiTheme="minorHAnsi" w:hAnsiTheme="minorHAnsi" w:cstheme="minorHAnsi"/>
          <w:b/>
          <w:sz w:val="28"/>
          <w:szCs w:val="28"/>
        </w:rPr>
      </w:pPr>
      <w:r w:rsidRPr="00DD5A9B">
        <w:rPr>
          <w:rFonts w:asciiTheme="minorHAnsi" w:hAnsiTheme="minorHAnsi" w:cstheme="minorHAnsi"/>
          <w:b/>
          <w:noProof/>
          <w:sz w:val="28"/>
          <w:szCs w:val="28"/>
        </w:rPr>
        <w:lastRenderedPageBreak/>
        <w:drawing>
          <wp:inline distT="0" distB="0" distL="0" distR="0" wp14:anchorId="4025C44A" wp14:editId="27E2E6D9">
            <wp:extent cx="6120130" cy="2503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503170"/>
                    </a:xfrm>
                    <a:prstGeom prst="rect">
                      <a:avLst/>
                    </a:prstGeom>
                  </pic:spPr>
                </pic:pic>
              </a:graphicData>
            </a:graphic>
          </wp:inline>
        </w:drawing>
      </w:r>
    </w:p>
    <w:p w:rsidR="00DD5A9B" w:rsidRDefault="00DD5A9B" w:rsidP="00F77524">
      <w:pPr>
        <w:pStyle w:val="Normal0"/>
        <w:rPr>
          <w:rFonts w:asciiTheme="minorHAnsi" w:hAnsiTheme="minorHAnsi" w:cstheme="minorHAnsi"/>
          <w:sz w:val="28"/>
          <w:szCs w:val="28"/>
        </w:rPr>
      </w:pPr>
    </w:p>
    <w:p w:rsidR="00DD5A9B" w:rsidRDefault="00DD5A9B" w:rsidP="00F77524">
      <w:pPr>
        <w:pStyle w:val="Normal0"/>
        <w:rPr>
          <w:rFonts w:asciiTheme="minorHAnsi" w:hAnsiTheme="minorHAnsi" w:cstheme="minorHAnsi"/>
          <w:sz w:val="28"/>
          <w:szCs w:val="28"/>
        </w:rPr>
      </w:pPr>
    </w:p>
    <w:p w:rsidR="00DD5A9B" w:rsidRDefault="00DD5A9B" w:rsidP="00F77524">
      <w:pPr>
        <w:pStyle w:val="Normal0"/>
        <w:rPr>
          <w:rFonts w:asciiTheme="minorHAnsi" w:hAnsiTheme="minorHAnsi" w:cstheme="minorHAnsi"/>
          <w:sz w:val="28"/>
          <w:szCs w:val="28"/>
        </w:rPr>
      </w:pPr>
    </w:p>
    <w:p w:rsidR="00DD5A9B" w:rsidRDefault="00DD5A9B" w:rsidP="00F77524">
      <w:pPr>
        <w:pStyle w:val="Normal0"/>
        <w:rPr>
          <w:rFonts w:asciiTheme="minorHAnsi" w:hAnsiTheme="minorHAnsi" w:cstheme="minorHAnsi"/>
          <w:sz w:val="28"/>
          <w:szCs w:val="28"/>
        </w:rPr>
      </w:pPr>
    </w:p>
    <w:p w:rsidR="00DD5A9B" w:rsidRDefault="00DD5A9B" w:rsidP="00F77524">
      <w:pPr>
        <w:pStyle w:val="Normal0"/>
        <w:rPr>
          <w:rFonts w:asciiTheme="minorHAnsi" w:hAnsiTheme="minorHAnsi" w:cstheme="minorHAnsi"/>
          <w:sz w:val="28"/>
          <w:szCs w:val="28"/>
        </w:rPr>
      </w:pPr>
    </w:p>
    <w:p w:rsidR="00DD5A9B" w:rsidRDefault="00DD5A9B" w:rsidP="00F77524">
      <w:pPr>
        <w:pStyle w:val="Normal0"/>
        <w:rPr>
          <w:rFonts w:asciiTheme="minorHAnsi" w:hAnsiTheme="minorHAnsi" w:cstheme="minorHAnsi"/>
          <w:sz w:val="28"/>
          <w:szCs w:val="28"/>
        </w:rPr>
      </w:pPr>
    </w:p>
    <w:p w:rsidR="00DD5A9B" w:rsidRDefault="00DD5A9B" w:rsidP="00F77524">
      <w:pPr>
        <w:pStyle w:val="Normal0"/>
        <w:rPr>
          <w:rFonts w:asciiTheme="minorHAnsi" w:hAnsiTheme="minorHAnsi" w:cstheme="minorHAnsi"/>
          <w:sz w:val="28"/>
          <w:szCs w:val="28"/>
        </w:rPr>
      </w:pPr>
      <w:r>
        <w:rPr>
          <w:rFonts w:asciiTheme="minorHAnsi" w:hAnsiTheme="minorHAnsi" w:cstheme="minorHAnsi"/>
          <w:sz w:val="28"/>
          <w:szCs w:val="28"/>
        </w:rPr>
        <w:t>I also used a Gantt Chart to get Time Organisation and to figure out what need to be done next</w:t>
      </w:r>
      <w:r w:rsidRPr="00DD5A9B">
        <w:rPr>
          <w:noProof/>
        </w:rPr>
        <w:t xml:space="preserve"> </w:t>
      </w:r>
      <w:r w:rsidR="00CF05B4" w:rsidRPr="00CF05B4">
        <w:rPr>
          <w:rFonts w:asciiTheme="minorHAnsi" w:hAnsiTheme="minorHAnsi" w:cstheme="minorHAnsi"/>
          <w:noProof/>
          <w:sz w:val="28"/>
          <w:szCs w:val="28"/>
        </w:rPr>
        <w:drawing>
          <wp:inline distT="0" distB="0" distL="0" distR="0" wp14:anchorId="37CFC170" wp14:editId="1143CD4A">
            <wp:extent cx="6430194" cy="196215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39334" cy="1964939"/>
                    </a:xfrm>
                    <a:prstGeom prst="rect">
                      <a:avLst/>
                    </a:prstGeom>
                  </pic:spPr>
                </pic:pic>
              </a:graphicData>
            </a:graphic>
          </wp:inline>
        </w:drawing>
      </w:r>
      <w:r>
        <w:rPr>
          <w:rFonts w:asciiTheme="minorHAnsi" w:hAnsiTheme="minorHAnsi" w:cstheme="minorHAnsi"/>
          <w:sz w:val="28"/>
          <w:szCs w:val="28"/>
        </w:rPr>
        <w:t xml:space="preserve"> </w:t>
      </w:r>
    </w:p>
    <w:p w:rsidR="00F77524" w:rsidRDefault="00DD5A9B" w:rsidP="00F77524">
      <w:pPr>
        <w:pStyle w:val="Normal0"/>
        <w:rPr>
          <w:rFonts w:asciiTheme="minorHAnsi" w:hAnsiTheme="minorHAnsi" w:cstheme="minorHAnsi"/>
          <w:b/>
          <w:sz w:val="28"/>
          <w:szCs w:val="28"/>
        </w:rPr>
      </w:pPr>
      <w:r>
        <w:rPr>
          <w:rFonts w:asciiTheme="minorHAnsi" w:hAnsiTheme="minorHAnsi" w:cstheme="minorHAnsi"/>
          <w:sz w:val="28"/>
          <w:szCs w:val="28"/>
        </w:rPr>
        <w:t>Planning is very important as if you don’t stick to the original plan or something close to the original you can end up having issues to figuring out the analysis stage.</w:t>
      </w:r>
      <w:r w:rsidR="00F77524">
        <w:rPr>
          <w:rFonts w:asciiTheme="minorHAnsi" w:hAnsiTheme="minorHAnsi" w:cstheme="minorHAnsi"/>
          <w:b/>
          <w:sz w:val="28"/>
          <w:szCs w:val="28"/>
        </w:rPr>
        <w:br/>
      </w:r>
      <w:r w:rsidR="00F77524">
        <w:rPr>
          <w:rFonts w:asciiTheme="minorHAnsi" w:hAnsiTheme="minorHAnsi" w:cstheme="minorHAnsi"/>
          <w:b/>
          <w:sz w:val="28"/>
          <w:szCs w:val="28"/>
        </w:rPr>
        <w:br/>
        <w:t>Analysis:</w:t>
      </w:r>
    </w:p>
    <w:p w:rsidR="00ED1544" w:rsidRPr="00ED1544" w:rsidRDefault="00ED1544" w:rsidP="00F77524">
      <w:pPr>
        <w:pStyle w:val="Normal0"/>
        <w:rPr>
          <w:rFonts w:asciiTheme="minorHAnsi" w:hAnsiTheme="minorHAnsi" w:cstheme="minorHAnsi"/>
          <w:sz w:val="28"/>
          <w:szCs w:val="28"/>
        </w:rPr>
      </w:pPr>
      <w:r>
        <w:rPr>
          <w:rFonts w:asciiTheme="minorHAnsi" w:hAnsiTheme="minorHAnsi" w:cstheme="minorHAnsi"/>
          <w:sz w:val="28"/>
          <w:szCs w:val="28"/>
        </w:rPr>
        <w:t>The Analysis stage is where you start your prototypes/the very early stage of your code</w:t>
      </w:r>
      <w:r w:rsidR="00EC47EC">
        <w:rPr>
          <w:rFonts w:asciiTheme="minorHAnsi" w:hAnsiTheme="minorHAnsi" w:cstheme="minorHAnsi"/>
          <w:sz w:val="28"/>
          <w:szCs w:val="28"/>
        </w:rPr>
        <w:t xml:space="preserve"> and when you start thinking of how you are going to imperilment your flowchart you analyse each step you have to take</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t>Design:</w:t>
      </w:r>
    </w:p>
    <w:p w:rsidR="00EA5985" w:rsidRPr="0030651A" w:rsidRDefault="0030651A" w:rsidP="00F77524">
      <w:pPr>
        <w:pStyle w:val="Normal0"/>
        <w:rPr>
          <w:rFonts w:asciiTheme="minorHAnsi" w:hAnsiTheme="minorHAnsi" w:cstheme="minorHAnsi"/>
          <w:sz w:val="28"/>
          <w:szCs w:val="28"/>
        </w:rPr>
      </w:pPr>
      <w:r>
        <w:rPr>
          <w:rFonts w:asciiTheme="minorHAnsi" w:hAnsiTheme="minorHAnsi" w:cstheme="minorHAnsi"/>
          <w:sz w:val="28"/>
          <w:szCs w:val="28"/>
        </w:rPr>
        <w:t xml:space="preserve">Designing how you are going to lay out your </w:t>
      </w:r>
      <w:r w:rsidR="00CA5C03">
        <w:rPr>
          <w:rFonts w:asciiTheme="minorHAnsi" w:hAnsiTheme="minorHAnsi" w:cstheme="minorHAnsi"/>
          <w:sz w:val="28"/>
          <w:szCs w:val="28"/>
        </w:rPr>
        <w:t xml:space="preserve">GUI and or </w:t>
      </w:r>
      <w:r>
        <w:rPr>
          <w:rFonts w:asciiTheme="minorHAnsi" w:hAnsiTheme="minorHAnsi" w:cstheme="minorHAnsi"/>
          <w:sz w:val="28"/>
          <w:szCs w:val="28"/>
        </w:rPr>
        <w:t xml:space="preserve">your user interface </w:t>
      </w:r>
      <w:r w:rsidR="00CA5C03">
        <w:rPr>
          <w:rFonts w:asciiTheme="minorHAnsi" w:hAnsiTheme="minorHAnsi" w:cstheme="minorHAnsi"/>
          <w:sz w:val="28"/>
          <w:szCs w:val="28"/>
        </w:rPr>
        <w:t xml:space="preserve">is up to the </w:t>
      </w:r>
      <w:r w:rsidR="00EC47EC">
        <w:rPr>
          <w:rFonts w:asciiTheme="minorHAnsi" w:hAnsiTheme="minorHAnsi" w:cstheme="minorHAnsi"/>
          <w:sz w:val="28"/>
          <w:szCs w:val="28"/>
        </w:rPr>
        <w:t>contractor’s</w:t>
      </w:r>
      <w:r w:rsidR="00CA5C03">
        <w:rPr>
          <w:rFonts w:asciiTheme="minorHAnsi" w:hAnsiTheme="minorHAnsi" w:cstheme="minorHAnsi"/>
          <w:sz w:val="28"/>
          <w:szCs w:val="28"/>
        </w:rPr>
        <w:t xml:space="preserve"> expectation and its good practise because without designing your going to hit a wall of 0 design and 100% code and not know how to implement it correctly</w:t>
      </w:r>
      <w:r w:rsidR="00EC47EC">
        <w:rPr>
          <w:rFonts w:asciiTheme="minorHAnsi" w:hAnsiTheme="minorHAnsi" w:cstheme="minorHAnsi"/>
          <w:sz w:val="28"/>
          <w:szCs w:val="28"/>
        </w:rPr>
        <w:t xml:space="preserve"> without having to change a lot of the code to not interfere with the GUI.</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t>Development:</w:t>
      </w:r>
    </w:p>
    <w:p w:rsidR="00EC47EC" w:rsidRDefault="00EC47EC" w:rsidP="00F77524">
      <w:pPr>
        <w:pStyle w:val="Normal0"/>
        <w:rPr>
          <w:rFonts w:asciiTheme="minorHAnsi" w:hAnsiTheme="minorHAnsi" w:cstheme="minorHAnsi"/>
          <w:b/>
          <w:sz w:val="28"/>
          <w:szCs w:val="28"/>
        </w:rPr>
      </w:pPr>
    </w:p>
    <w:p w:rsidR="00EC47EC" w:rsidRDefault="00EC47EC"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t>Testing:</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sidRPr="00F73C77">
        <w:rPr>
          <w:rFonts w:asciiTheme="minorHAnsi" w:hAnsiTheme="minorHAnsi" w:cstheme="minorHAnsi"/>
          <w:b/>
          <w:sz w:val="28"/>
          <w:szCs w:val="28"/>
        </w:rPr>
        <w:t>Implementation and Integration stage</w:t>
      </w:r>
      <w:r>
        <w:rPr>
          <w:rFonts w:asciiTheme="minorHAnsi" w:hAnsiTheme="minorHAnsi" w:cstheme="minorHAnsi"/>
          <w:b/>
          <w:sz w:val="28"/>
          <w:szCs w:val="28"/>
        </w:rPr>
        <w:t>:</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sidRPr="00F73C77">
        <w:rPr>
          <w:rFonts w:asciiTheme="minorHAnsi" w:hAnsiTheme="minorHAnsi" w:cstheme="minorHAnsi"/>
          <w:b/>
          <w:sz w:val="28"/>
          <w:szCs w:val="28"/>
        </w:rPr>
        <w:t>Maintenance</w:t>
      </w:r>
      <w:r>
        <w:rPr>
          <w:rFonts w:asciiTheme="minorHAnsi" w:hAnsiTheme="minorHAnsi" w:cstheme="minorHAnsi"/>
          <w:b/>
          <w:sz w:val="28"/>
          <w:szCs w:val="28"/>
        </w:rPr>
        <w:t xml:space="preserve">: </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t>Design 1:</w:t>
      </w:r>
      <w:r w:rsidRPr="005E4112">
        <w:rPr>
          <w:rFonts w:asciiTheme="minorHAnsi" w:hAnsiTheme="minorHAnsi" w:cstheme="minorHAnsi"/>
          <w:b/>
          <w:noProof/>
          <w:sz w:val="28"/>
          <w:szCs w:val="28"/>
        </w:rPr>
        <w:drawing>
          <wp:inline distT="0" distB="0" distL="0" distR="0" wp14:anchorId="763ABC7A" wp14:editId="465D86BC">
            <wp:extent cx="6120130" cy="489077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4890770"/>
                    </a:xfrm>
                    <a:prstGeom prst="rect">
                      <a:avLst/>
                    </a:prstGeom>
                  </pic:spPr>
                </pic:pic>
              </a:graphicData>
            </a:graphic>
          </wp:inline>
        </w:drawing>
      </w:r>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t>Design 2:</w:t>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r>
        <w:rPr>
          <w:rFonts w:asciiTheme="minorHAnsi" w:hAnsiTheme="minorHAnsi" w:cstheme="minorHAnsi"/>
          <w:b/>
          <w:sz w:val="28"/>
          <w:szCs w:val="28"/>
        </w:rPr>
        <w:t>Menus:</w:t>
      </w:r>
    </w:p>
    <w:p w:rsidR="00F77524" w:rsidRDefault="00F77524" w:rsidP="00F77524">
      <w:pPr>
        <w:pStyle w:val="Normal0"/>
        <w:rPr>
          <w:rFonts w:asciiTheme="minorHAnsi" w:hAnsiTheme="minorHAnsi" w:cstheme="minorHAnsi"/>
          <w:b/>
          <w:sz w:val="28"/>
          <w:szCs w:val="28"/>
        </w:rPr>
      </w:pPr>
      <w:r w:rsidRPr="005E4112">
        <w:rPr>
          <w:rFonts w:asciiTheme="minorHAnsi" w:hAnsiTheme="minorHAnsi" w:cstheme="minorHAnsi"/>
          <w:b/>
          <w:noProof/>
          <w:sz w:val="28"/>
          <w:szCs w:val="28"/>
        </w:rPr>
        <w:lastRenderedPageBreak/>
        <w:drawing>
          <wp:inline distT="0" distB="0" distL="0" distR="0" wp14:anchorId="0D06C23A" wp14:editId="5755DC13">
            <wp:extent cx="6120130" cy="35153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515360"/>
                    </a:xfrm>
                    <a:prstGeom prst="rect">
                      <a:avLst/>
                    </a:prstGeom>
                  </pic:spPr>
                </pic:pic>
              </a:graphicData>
            </a:graphic>
          </wp:inline>
        </w:drawing>
      </w: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F77524" w:rsidRDefault="00F77524" w:rsidP="00F77524">
      <w:pPr>
        <w:pStyle w:val="Normal0"/>
        <w:rPr>
          <w:rFonts w:asciiTheme="minorHAnsi" w:hAnsiTheme="minorHAnsi" w:cstheme="minorHAnsi"/>
          <w:b/>
          <w:sz w:val="28"/>
          <w:szCs w:val="28"/>
        </w:rPr>
      </w:pPr>
    </w:p>
    <w:p w:rsidR="005D39BF" w:rsidRPr="009E0573" w:rsidRDefault="005D39BF">
      <w:pPr>
        <w:pStyle w:val="Normal0"/>
        <w:rPr>
          <w:rFonts w:asciiTheme="minorHAnsi" w:hAnsiTheme="minorHAnsi" w:cstheme="minorHAnsi"/>
          <w:b/>
          <w:sz w:val="28"/>
          <w:szCs w:val="28"/>
        </w:rPr>
      </w:pPr>
    </w:p>
    <w:sectPr w:rsidR="005D39BF" w:rsidRPr="009E0573" w:rsidSect="002562F7">
      <w:headerReference w:type="even" r:id="rId21"/>
      <w:headerReference w:type="default" r:id="rId22"/>
      <w:footerReference w:type="even" r:id="rId23"/>
      <w:footerReference w:type="default" r:id="rId24"/>
      <w:headerReference w:type="first" r:id="rId25"/>
      <w:footerReference w:type="first" r:id="rId26"/>
      <w:pgSz w:w="11906" w:h="16838"/>
      <w:pgMar w:top="1366" w:right="1134" w:bottom="1134" w:left="1134" w:header="800" w:footer="43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77EB" w:rsidRDefault="00EF77EB">
      <w:r>
        <w:separator/>
      </w:r>
    </w:p>
  </w:endnote>
  <w:endnote w:type="continuationSeparator" w:id="0">
    <w:p w:rsidR="00EF77EB" w:rsidRDefault="00EF7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utigerLTStd-Bold">
    <w:altName w:val="DokChampa"/>
    <w:panose1 w:val="00000000000000000000"/>
    <w:charset w:val="4D"/>
    <w:family w:val="auto"/>
    <w:notTrueType/>
    <w:pitch w:val="default"/>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Open Sans">
    <w:altName w:val="Tahoma"/>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2F7" w:rsidRDefault="00EF77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E5B" w:rsidRPr="002562F7" w:rsidRDefault="0012601B" w:rsidP="002562F7">
    <w:pPr>
      <w:pStyle w:val="Footer"/>
      <w:tabs>
        <w:tab w:val="left" w:pos="0"/>
      </w:tabs>
    </w:pPr>
    <w:r>
      <w:rPr>
        <w:noProof/>
        <w:lang w:eastAsia="en-GB"/>
      </w:rPr>
      <w:drawing>
        <wp:anchor distT="0" distB="0" distL="114300" distR="114300" simplePos="0" relativeHeight="251658240" behindDoc="0" locked="0" layoutInCell="1" allowOverlap="1">
          <wp:simplePos x="0" y="0"/>
          <wp:positionH relativeFrom="column">
            <wp:posOffset>5137785</wp:posOffset>
          </wp:positionH>
          <wp:positionV relativeFrom="paragraph">
            <wp:posOffset>-92710</wp:posOffset>
          </wp:positionV>
          <wp:extent cx="952500" cy="285750"/>
          <wp:effectExtent l="0" t="0" r="0" b="0"/>
          <wp:wrapNone/>
          <wp:docPr id="6" name="Picture 9" descr="Y:\Together Design\Pearson Edexcel PowerPoint amends\Assets\Pears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Together Design\Pearson Edexcel PowerPoint amends\Assets\Pearson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351139" w:rsidRPr="002562F7">
      <w:rPr>
        <w:rFonts w:ascii="Open Sans" w:hAnsi="Open Sans" w:cs="Open Sans"/>
        <w:sz w:val="16"/>
        <w:szCs w:val="16"/>
      </w:rPr>
      <w:t xml:space="preserve">Exported from </w:t>
    </w:r>
    <w:proofErr w:type="spellStart"/>
    <w:r w:rsidR="00351139" w:rsidRPr="002562F7">
      <w:rPr>
        <w:rFonts w:ascii="Open Sans" w:hAnsi="Open Sans" w:cs="Open Sans"/>
        <w:sz w:val="16"/>
        <w:szCs w:val="16"/>
      </w:rPr>
      <w:t>myBTEC</w:t>
    </w:r>
    <w:proofErr w:type="spellEnd"/>
    <w:r w:rsidR="00351139">
      <w:rPr>
        <w:rFonts w:ascii="Open Sans" w:hAnsi="Open Sans" w:cs="Open Sans"/>
        <w:sz w:val="16"/>
        <w:szCs w:val="16"/>
      </w:rPr>
      <w:t xml:space="preserve"> on </w:t>
    </w:r>
    <w:r w:rsidR="00351139">
      <w:rPr>
        <w:rFonts w:ascii="Open Sans" w:hAnsi="Open Sans" w:cs="Open Sans"/>
        <w:sz w:val="16"/>
        <w:szCs w:val="16"/>
      </w:rPr>
      <w:fldChar w:fldCharType="begin"/>
    </w:r>
    <w:r w:rsidR="00351139">
      <w:rPr>
        <w:rFonts w:ascii="Open Sans" w:hAnsi="Open Sans" w:cs="Open Sans"/>
        <w:sz w:val="16"/>
        <w:szCs w:val="16"/>
      </w:rPr>
      <w:instrText xml:space="preserve"> DATE  \@ "d-MMM-yy"  \* MERGEFORMAT </w:instrText>
    </w:r>
    <w:r w:rsidR="00351139">
      <w:rPr>
        <w:rFonts w:ascii="Open Sans" w:hAnsi="Open Sans" w:cs="Open Sans"/>
        <w:sz w:val="16"/>
        <w:szCs w:val="16"/>
      </w:rPr>
      <w:fldChar w:fldCharType="separate"/>
    </w:r>
    <w:r w:rsidR="00C93E46">
      <w:rPr>
        <w:rFonts w:ascii="Open Sans" w:hAnsi="Open Sans" w:cs="Open Sans"/>
        <w:noProof/>
        <w:sz w:val="16"/>
        <w:szCs w:val="16"/>
      </w:rPr>
      <w:t>24-Mar-22</w:t>
    </w:r>
    <w:r w:rsidR="00351139">
      <w:rPr>
        <w:rFonts w:ascii="Open Sans" w:hAnsi="Open Sans" w:cs="Open Sans"/>
        <w:sz w:val="16"/>
        <w:szCs w:val="16"/>
      </w:rPr>
      <w:fldChar w:fldCharType="end"/>
    </w:r>
    <w:r w:rsidR="00351139">
      <w:rPr>
        <w:sz w:val="16"/>
        <w:szCs w:val="16"/>
      </w:rPr>
      <w:tab/>
    </w:r>
    <w:r w:rsidR="00351139" w:rsidRPr="002562F7">
      <w:rPr>
        <w:rFonts w:ascii="Open Sans" w:hAnsi="Open Sans" w:cs="Open Sans"/>
      </w:rPr>
      <w:t xml:space="preserve">Page </w:t>
    </w:r>
    <w:r w:rsidR="00351139" w:rsidRPr="002562F7">
      <w:rPr>
        <w:rFonts w:ascii="Open Sans" w:hAnsi="Open Sans" w:cs="Open Sans"/>
        <w:sz w:val="16"/>
        <w:szCs w:val="16"/>
      </w:rPr>
      <w:fldChar w:fldCharType="begin"/>
    </w:r>
    <w:r w:rsidR="00351139" w:rsidRPr="002562F7">
      <w:rPr>
        <w:rFonts w:ascii="Open Sans" w:hAnsi="Open Sans" w:cs="Open Sans"/>
        <w:sz w:val="16"/>
        <w:szCs w:val="16"/>
      </w:rPr>
      <w:instrText xml:space="preserve"> PAGE   \* MERGEFORMAT </w:instrText>
    </w:r>
    <w:r w:rsidR="00351139" w:rsidRPr="002562F7">
      <w:rPr>
        <w:rFonts w:ascii="Open Sans" w:hAnsi="Open Sans" w:cs="Open Sans"/>
        <w:sz w:val="16"/>
        <w:szCs w:val="16"/>
      </w:rPr>
      <w:fldChar w:fldCharType="separate"/>
    </w:r>
    <w:r w:rsidR="00472D51">
      <w:rPr>
        <w:rFonts w:ascii="Open Sans" w:hAnsi="Open Sans" w:cs="Open Sans"/>
        <w:noProof/>
        <w:sz w:val="16"/>
        <w:szCs w:val="16"/>
      </w:rPr>
      <w:t>4</w:t>
    </w:r>
    <w:r w:rsidR="00351139" w:rsidRPr="002562F7">
      <w:rPr>
        <w:rFonts w:ascii="Open Sans" w:hAnsi="Open Sans" w:cs="Open Sans"/>
        <w:noProof/>
        <w:sz w:val="16"/>
        <w:szCs w:val="16"/>
      </w:rPr>
      <w:fldChar w:fldCharType="end"/>
    </w:r>
    <w:r w:rsidR="00351139" w:rsidRPr="002562F7">
      <w:rPr>
        <w:rFonts w:ascii="Open Sans" w:hAnsi="Open Sans" w:cs="Open Sans"/>
        <w:noProof/>
        <w:sz w:val="16"/>
        <w:szCs w:val="16"/>
      </w:rPr>
      <w:t xml:space="preserve"> of </w:t>
    </w:r>
    <w:r w:rsidR="00351139">
      <w:rPr>
        <w:rFonts w:ascii="Open Sans" w:hAnsi="Open Sans" w:cs="Open Sans"/>
        <w:noProof/>
        <w:sz w:val="16"/>
        <w:szCs w:val="16"/>
      </w:rPr>
      <w:fldChar w:fldCharType="begin"/>
    </w:r>
    <w:r w:rsidR="00351139">
      <w:rPr>
        <w:rFonts w:ascii="Open Sans" w:hAnsi="Open Sans" w:cs="Open Sans"/>
        <w:noProof/>
        <w:sz w:val="16"/>
        <w:szCs w:val="16"/>
      </w:rPr>
      <w:instrText xml:space="preserve"> NUMPAGES   \* MERGEFORMAT </w:instrText>
    </w:r>
    <w:r w:rsidR="00351139">
      <w:rPr>
        <w:rFonts w:ascii="Open Sans" w:hAnsi="Open Sans" w:cs="Open Sans"/>
        <w:noProof/>
        <w:sz w:val="16"/>
        <w:szCs w:val="16"/>
      </w:rPr>
      <w:fldChar w:fldCharType="separate"/>
    </w:r>
    <w:r w:rsidR="00472D51">
      <w:rPr>
        <w:rFonts w:ascii="Open Sans" w:hAnsi="Open Sans" w:cs="Open Sans"/>
        <w:noProof/>
        <w:sz w:val="16"/>
        <w:szCs w:val="16"/>
      </w:rPr>
      <w:t>8</w:t>
    </w:r>
    <w:r w:rsidR="00351139">
      <w:rPr>
        <w:rFonts w:ascii="Open Sans" w:hAnsi="Open Sans" w:cs="Open Sans"/>
        <w:noProo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351139" w:rsidP="00855738">
    <w:pPr>
      <w:pStyle w:val="Footer"/>
      <w:rPr>
        <w:sz w:val="16"/>
        <w:szCs w:val="16"/>
      </w:rPr>
    </w:pPr>
    <w:r>
      <w:rPr>
        <w:sz w:val="16"/>
        <w:szCs w:val="16"/>
      </w:rPr>
      <w:t xml:space="preserve">Exported from </w:t>
    </w:r>
    <w:proofErr w:type="spellStart"/>
    <w:r>
      <w:rPr>
        <w:sz w:val="16"/>
        <w:szCs w:val="16"/>
      </w:rPr>
      <w:t>myBTEC</w:t>
    </w:r>
    <w:proofErr w:type="spellEnd"/>
    <w:r>
      <w:rPr>
        <w:sz w:val="16"/>
        <w:szCs w:val="16"/>
      </w:rPr>
      <w:t xml:space="preserve">                                                                                                              </w:t>
    </w:r>
    <w:r w:rsidR="0012601B">
      <w:rPr>
        <w:b/>
        <w:noProof/>
        <w:lang w:eastAsia="en-GB"/>
      </w:rPr>
      <w:drawing>
        <wp:inline distT="0" distB="0" distL="0" distR="0">
          <wp:extent cx="952500" cy="285750"/>
          <wp:effectExtent l="0" t="0" r="0" b="0"/>
          <wp:docPr id="2" name="Picture 10" descr="Y:\Together Design\Pearson Edexcel PowerPoint amends\Assets\Pears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Together Design\Pearson Edexcel PowerPoint amends\Assets\Pearson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inline>
      </w:drawing>
    </w:r>
  </w:p>
  <w:p w:rsidR="00270729" w:rsidRDefault="00EF77EB" w:rsidP="00270729">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2F7" w:rsidRDefault="00EF77EB">
    <w:pPr>
      <w:pStyle w:val="Footer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E5B" w:rsidRPr="002562F7" w:rsidRDefault="0012601B" w:rsidP="002562F7">
    <w:pPr>
      <w:pStyle w:val="Footer0"/>
      <w:tabs>
        <w:tab w:val="left" w:pos="0"/>
      </w:tabs>
    </w:pPr>
    <w:r>
      <w:rPr>
        <w:noProof/>
        <w:lang w:eastAsia="en-GB"/>
      </w:rPr>
      <w:drawing>
        <wp:anchor distT="0" distB="0" distL="114300" distR="114300" simplePos="0" relativeHeight="251659264" behindDoc="0" locked="0" layoutInCell="1" allowOverlap="1">
          <wp:simplePos x="0" y="0"/>
          <wp:positionH relativeFrom="column">
            <wp:posOffset>5137785</wp:posOffset>
          </wp:positionH>
          <wp:positionV relativeFrom="paragraph">
            <wp:posOffset>-92710</wp:posOffset>
          </wp:positionV>
          <wp:extent cx="952500" cy="285750"/>
          <wp:effectExtent l="0" t="0" r="0" b="0"/>
          <wp:wrapNone/>
          <wp:docPr id="5" name="Picture 9" descr="Y:\Together Design\Pearson Edexcel PowerPoint amends\Assets\Pears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Together Design\Pearson Edexcel PowerPoint amends\Assets\Pearson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351139" w:rsidRPr="002562F7">
      <w:rPr>
        <w:rFonts w:ascii="Open Sans" w:hAnsi="Open Sans" w:cs="Open Sans"/>
        <w:sz w:val="16"/>
        <w:szCs w:val="16"/>
      </w:rPr>
      <w:t xml:space="preserve">Exported from </w:t>
    </w:r>
    <w:proofErr w:type="spellStart"/>
    <w:r w:rsidR="00351139" w:rsidRPr="002562F7">
      <w:rPr>
        <w:rFonts w:ascii="Open Sans" w:hAnsi="Open Sans" w:cs="Open Sans"/>
        <w:sz w:val="16"/>
        <w:szCs w:val="16"/>
      </w:rPr>
      <w:t>myBTEC</w:t>
    </w:r>
    <w:proofErr w:type="spellEnd"/>
    <w:r w:rsidR="00351139">
      <w:rPr>
        <w:rFonts w:ascii="Open Sans" w:hAnsi="Open Sans" w:cs="Open Sans"/>
        <w:sz w:val="16"/>
        <w:szCs w:val="16"/>
      </w:rPr>
      <w:t xml:space="preserve"> on </w:t>
    </w:r>
    <w:r w:rsidR="00351139">
      <w:rPr>
        <w:rFonts w:ascii="Open Sans" w:hAnsi="Open Sans" w:cs="Open Sans"/>
        <w:sz w:val="16"/>
        <w:szCs w:val="16"/>
      </w:rPr>
      <w:fldChar w:fldCharType="begin"/>
    </w:r>
    <w:r w:rsidR="00351139">
      <w:rPr>
        <w:rFonts w:ascii="Open Sans" w:hAnsi="Open Sans" w:cs="Open Sans"/>
        <w:sz w:val="16"/>
        <w:szCs w:val="16"/>
      </w:rPr>
      <w:instrText xml:space="preserve"> DATE  \@ "d-MMM-yy"  \* MERGEFORMAT </w:instrText>
    </w:r>
    <w:r w:rsidR="00351139">
      <w:rPr>
        <w:rFonts w:ascii="Open Sans" w:hAnsi="Open Sans" w:cs="Open Sans"/>
        <w:sz w:val="16"/>
        <w:szCs w:val="16"/>
      </w:rPr>
      <w:fldChar w:fldCharType="separate"/>
    </w:r>
    <w:r w:rsidR="00C93E46">
      <w:rPr>
        <w:rFonts w:ascii="Open Sans" w:hAnsi="Open Sans" w:cs="Open Sans"/>
        <w:noProof/>
        <w:sz w:val="16"/>
        <w:szCs w:val="16"/>
      </w:rPr>
      <w:t>24-Mar-22</w:t>
    </w:r>
    <w:r w:rsidR="00351139">
      <w:rPr>
        <w:rFonts w:ascii="Open Sans" w:hAnsi="Open Sans" w:cs="Open Sans"/>
        <w:sz w:val="16"/>
        <w:szCs w:val="16"/>
      </w:rPr>
      <w:fldChar w:fldCharType="end"/>
    </w:r>
    <w:r w:rsidR="00351139">
      <w:rPr>
        <w:sz w:val="16"/>
        <w:szCs w:val="16"/>
      </w:rPr>
      <w:tab/>
    </w:r>
    <w:r w:rsidR="00351139" w:rsidRPr="002562F7">
      <w:rPr>
        <w:rFonts w:ascii="Open Sans" w:hAnsi="Open Sans" w:cs="Open Sans"/>
      </w:rPr>
      <w:t xml:space="preserve">Page </w:t>
    </w:r>
    <w:r w:rsidR="00351139" w:rsidRPr="002562F7">
      <w:rPr>
        <w:rFonts w:ascii="Open Sans" w:hAnsi="Open Sans" w:cs="Open Sans"/>
        <w:sz w:val="16"/>
        <w:szCs w:val="16"/>
      </w:rPr>
      <w:fldChar w:fldCharType="begin"/>
    </w:r>
    <w:r w:rsidR="00351139" w:rsidRPr="002562F7">
      <w:rPr>
        <w:rFonts w:ascii="Open Sans" w:hAnsi="Open Sans" w:cs="Open Sans"/>
        <w:sz w:val="16"/>
        <w:szCs w:val="16"/>
      </w:rPr>
      <w:instrText xml:space="preserve"> PAGE   \* MERGEFORMAT </w:instrText>
    </w:r>
    <w:r w:rsidR="00351139" w:rsidRPr="002562F7">
      <w:rPr>
        <w:rFonts w:ascii="Open Sans" w:hAnsi="Open Sans" w:cs="Open Sans"/>
        <w:sz w:val="16"/>
        <w:szCs w:val="16"/>
      </w:rPr>
      <w:fldChar w:fldCharType="separate"/>
    </w:r>
    <w:r w:rsidR="00472D51">
      <w:rPr>
        <w:rFonts w:ascii="Open Sans" w:hAnsi="Open Sans" w:cs="Open Sans"/>
        <w:noProof/>
        <w:sz w:val="16"/>
        <w:szCs w:val="16"/>
      </w:rPr>
      <w:t>6</w:t>
    </w:r>
    <w:r w:rsidR="00351139" w:rsidRPr="002562F7">
      <w:rPr>
        <w:rFonts w:ascii="Open Sans" w:hAnsi="Open Sans" w:cs="Open Sans"/>
        <w:noProof/>
        <w:sz w:val="16"/>
        <w:szCs w:val="16"/>
      </w:rPr>
      <w:fldChar w:fldCharType="end"/>
    </w:r>
    <w:r w:rsidR="00351139" w:rsidRPr="002562F7">
      <w:rPr>
        <w:rFonts w:ascii="Open Sans" w:hAnsi="Open Sans" w:cs="Open Sans"/>
        <w:noProof/>
        <w:sz w:val="16"/>
        <w:szCs w:val="16"/>
      </w:rPr>
      <w:t xml:space="preserve"> of </w:t>
    </w:r>
    <w:r w:rsidR="00351139">
      <w:rPr>
        <w:rFonts w:ascii="Open Sans" w:hAnsi="Open Sans" w:cs="Open Sans"/>
        <w:noProof/>
        <w:sz w:val="16"/>
        <w:szCs w:val="16"/>
      </w:rPr>
      <w:fldChar w:fldCharType="begin"/>
    </w:r>
    <w:r w:rsidR="00351139">
      <w:rPr>
        <w:rFonts w:ascii="Open Sans" w:hAnsi="Open Sans" w:cs="Open Sans"/>
        <w:noProof/>
        <w:sz w:val="16"/>
        <w:szCs w:val="16"/>
      </w:rPr>
      <w:instrText xml:space="preserve"> NUMPAGES   \* MERGEFORMAT </w:instrText>
    </w:r>
    <w:r w:rsidR="00351139">
      <w:rPr>
        <w:rFonts w:ascii="Open Sans" w:hAnsi="Open Sans" w:cs="Open Sans"/>
        <w:noProof/>
        <w:sz w:val="16"/>
        <w:szCs w:val="16"/>
      </w:rPr>
      <w:fldChar w:fldCharType="separate"/>
    </w:r>
    <w:r w:rsidR="00472D51">
      <w:rPr>
        <w:rFonts w:ascii="Open Sans" w:hAnsi="Open Sans" w:cs="Open Sans"/>
        <w:noProof/>
        <w:sz w:val="16"/>
        <w:szCs w:val="16"/>
      </w:rPr>
      <w:t>8</w:t>
    </w:r>
    <w:r w:rsidR="00351139">
      <w:rPr>
        <w:rFonts w:ascii="Open Sans" w:hAnsi="Open Sans" w:cs="Open Sans"/>
        <w:noProof/>
        <w:sz w:val="16"/>
        <w:szCs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351139" w:rsidP="00855738">
    <w:pPr>
      <w:pStyle w:val="Footer0"/>
      <w:rPr>
        <w:sz w:val="16"/>
        <w:szCs w:val="16"/>
      </w:rPr>
    </w:pPr>
    <w:r>
      <w:rPr>
        <w:sz w:val="16"/>
        <w:szCs w:val="16"/>
      </w:rPr>
      <w:t xml:space="preserve">Exported from </w:t>
    </w:r>
    <w:proofErr w:type="spellStart"/>
    <w:r>
      <w:rPr>
        <w:sz w:val="16"/>
        <w:szCs w:val="16"/>
      </w:rPr>
      <w:t>myBTEC</w:t>
    </w:r>
    <w:proofErr w:type="spellEnd"/>
    <w:r>
      <w:rPr>
        <w:sz w:val="16"/>
        <w:szCs w:val="16"/>
      </w:rPr>
      <w:t xml:space="preserve">                                                                                                              </w:t>
    </w:r>
    <w:r w:rsidR="0012601B">
      <w:rPr>
        <w:b/>
        <w:noProof/>
        <w:lang w:eastAsia="en-GB"/>
      </w:rPr>
      <w:drawing>
        <wp:inline distT="0" distB="0" distL="0" distR="0">
          <wp:extent cx="952500" cy="285750"/>
          <wp:effectExtent l="0" t="0" r="0" b="0"/>
          <wp:docPr id="4" name="Picture 10" descr="Y:\Together Design\Pearson Edexcel PowerPoint amends\Assets\Pears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Together Design\Pearson Edexcel PowerPoint amends\Assets\Pearson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inline>
      </w:drawing>
    </w:r>
  </w:p>
  <w:p w:rsidR="00270729" w:rsidRDefault="00EF77EB" w:rsidP="00270729">
    <w:pPr>
      <w:pStyle w:val="Footer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77EB" w:rsidRDefault="00EF77EB">
      <w:r>
        <w:separator/>
      </w:r>
    </w:p>
  </w:footnote>
  <w:footnote w:type="continuationSeparator" w:id="0">
    <w:p w:rsidR="00EF77EB" w:rsidRDefault="00EF77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2F7" w:rsidRDefault="00EF77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12601B" w:rsidP="00270729">
    <w:pPr>
      <w:pStyle w:val="Header"/>
      <w:jc w:val="right"/>
    </w:pPr>
    <w:r>
      <w:rPr>
        <w:rFonts w:ascii="Calibri" w:eastAsia="Times New Roman" w:hAnsi="Calibri" w:cs="Times New Roman"/>
        <w:noProof/>
        <w:color w:val="auto"/>
        <w:sz w:val="22"/>
        <w:szCs w:val="22"/>
        <w:lang w:eastAsia="en-GB"/>
      </w:rPr>
      <w:drawing>
        <wp:inline distT="0" distB="0" distL="0" distR="0">
          <wp:extent cx="914400" cy="276225"/>
          <wp:effectExtent l="0" t="0" r="0" b="0"/>
          <wp:docPr id="1" name="Picture 8" descr="BTec_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Tec_Logo-Oran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EF77EB" w:rsidP="00270729">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2F7" w:rsidRDefault="00EF77EB">
    <w:pPr>
      <w:pStyle w:val="Head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12601B" w:rsidP="00270729">
    <w:pPr>
      <w:pStyle w:val="Header0"/>
      <w:jc w:val="right"/>
    </w:pPr>
    <w:r>
      <w:rPr>
        <w:rFonts w:ascii="Calibri" w:eastAsia="Times New Roman" w:hAnsi="Calibri" w:cs="Times New Roman"/>
        <w:noProof/>
        <w:color w:val="auto"/>
        <w:sz w:val="22"/>
        <w:szCs w:val="22"/>
        <w:lang w:eastAsia="en-GB"/>
      </w:rPr>
      <w:drawing>
        <wp:inline distT="0" distB="0" distL="0" distR="0">
          <wp:extent cx="914400" cy="276225"/>
          <wp:effectExtent l="0" t="0" r="0" b="0"/>
          <wp:docPr id="3" name="Picture 8" descr="BTec_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Tec_Logo-Oran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EF77EB" w:rsidP="00270729">
    <w:pPr>
      <w:pStyle w:val="Header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F1723F98">
      <w:start w:val="1"/>
      <w:numFmt w:val="bullet"/>
      <w:lvlText w:val=""/>
      <w:lvlJc w:val="left"/>
      <w:pPr>
        <w:tabs>
          <w:tab w:val="num" w:pos="720"/>
        </w:tabs>
        <w:ind w:left="720" w:hanging="360"/>
      </w:pPr>
      <w:rPr>
        <w:rFonts w:ascii="Symbol" w:hAnsi="Symbol"/>
        <w:bdr w:val="nil"/>
      </w:rPr>
    </w:lvl>
    <w:lvl w:ilvl="1" w:tplc="0996147C">
      <w:start w:val="1"/>
      <w:numFmt w:val="bullet"/>
      <w:lvlText w:val="o"/>
      <w:lvlJc w:val="left"/>
      <w:pPr>
        <w:tabs>
          <w:tab w:val="num" w:pos="1440"/>
        </w:tabs>
        <w:ind w:left="1440" w:hanging="360"/>
      </w:pPr>
      <w:rPr>
        <w:rFonts w:ascii="Courier New" w:hAnsi="Courier New"/>
      </w:rPr>
    </w:lvl>
    <w:lvl w:ilvl="2" w:tplc="1F508C50">
      <w:start w:val="1"/>
      <w:numFmt w:val="bullet"/>
      <w:lvlText w:val=""/>
      <w:lvlJc w:val="left"/>
      <w:pPr>
        <w:tabs>
          <w:tab w:val="num" w:pos="2160"/>
        </w:tabs>
        <w:ind w:left="2160" w:hanging="360"/>
      </w:pPr>
      <w:rPr>
        <w:rFonts w:ascii="Wingdings" w:hAnsi="Wingdings"/>
      </w:rPr>
    </w:lvl>
    <w:lvl w:ilvl="3" w:tplc="4B067D62">
      <w:start w:val="1"/>
      <w:numFmt w:val="bullet"/>
      <w:lvlText w:val=""/>
      <w:lvlJc w:val="left"/>
      <w:pPr>
        <w:tabs>
          <w:tab w:val="num" w:pos="2880"/>
        </w:tabs>
        <w:ind w:left="2880" w:hanging="360"/>
      </w:pPr>
      <w:rPr>
        <w:rFonts w:ascii="Symbol" w:hAnsi="Symbol"/>
      </w:rPr>
    </w:lvl>
    <w:lvl w:ilvl="4" w:tplc="89BC95E4">
      <w:start w:val="1"/>
      <w:numFmt w:val="bullet"/>
      <w:lvlText w:val="o"/>
      <w:lvlJc w:val="left"/>
      <w:pPr>
        <w:tabs>
          <w:tab w:val="num" w:pos="3600"/>
        </w:tabs>
        <w:ind w:left="3600" w:hanging="360"/>
      </w:pPr>
      <w:rPr>
        <w:rFonts w:ascii="Courier New" w:hAnsi="Courier New"/>
      </w:rPr>
    </w:lvl>
    <w:lvl w:ilvl="5" w:tplc="BBF8BCEC">
      <w:start w:val="1"/>
      <w:numFmt w:val="bullet"/>
      <w:lvlText w:val=""/>
      <w:lvlJc w:val="left"/>
      <w:pPr>
        <w:tabs>
          <w:tab w:val="num" w:pos="4320"/>
        </w:tabs>
        <w:ind w:left="4320" w:hanging="360"/>
      </w:pPr>
      <w:rPr>
        <w:rFonts w:ascii="Wingdings" w:hAnsi="Wingdings"/>
      </w:rPr>
    </w:lvl>
    <w:lvl w:ilvl="6" w:tplc="6430EDE2">
      <w:start w:val="1"/>
      <w:numFmt w:val="bullet"/>
      <w:lvlText w:val=""/>
      <w:lvlJc w:val="left"/>
      <w:pPr>
        <w:tabs>
          <w:tab w:val="num" w:pos="5040"/>
        </w:tabs>
        <w:ind w:left="5040" w:hanging="360"/>
      </w:pPr>
      <w:rPr>
        <w:rFonts w:ascii="Symbol" w:hAnsi="Symbol"/>
      </w:rPr>
    </w:lvl>
    <w:lvl w:ilvl="7" w:tplc="84F05704">
      <w:start w:val="1"/>
      <w:numFmt w:val="bullet"/>
      <w:lvlText w:val="o"/>
      <w:lvlJc w:val="left"/>
      <w:pPr>
        <w:tabs>
          <w:tab w:val="num" w:pos="5760"/>
        </w:tabs>
        <w:ind w:left="5760" w:hanging="360"/>
      </w:pPr>
      <w:rPr>
        <w:rFonts w:ascii="Courier New" w:hAnsi="Courier New"/>
      </w:rPr>
    </w:lvl>
    <w:lvl w:ilvl="8" w:tplc="B582D2C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721AAD2E">
      <w:start w:val="1"/>
      <w:numFmt w:val="bullet"/>
      <w:lvlText w:val=""/>
      <w:lvlJc w:val="left"/>
      <w:pPr>
        <w:tabs>
          <w:tab w:val="num" w:pos="720"/>
        </w:tabs>
        <w:ind w:left="720" w:hanging="360"/>
      </w:pPr>
      <w:rPr>
        <w:rFonts w:ascii="Symbol" w:hAnsi="Symbol"/>
        <w:bdr w:val="nil"/>
      </w:rPr>
    </w:lvl>
    <w:lvl w:ilvl="1" w:tplc="6B2ABCB2">
      <w:start w:val="1"/>
      <w:numFmt w:val="bullet"/>
      <w:lvlText w:val="o"/>
      <w:lvlJc w:val="left"/>
      <w:pPr>
        <w:tabs>
          <w:tab w:val="num" w:pos="1440"/>
        </w:tabs>
        <w:ind w:left="1440" w:hanging="360"/>
      </w:pPr>
      <w:rPr>
        <w:rFonts w:ascii="Courier New" w:hAnsi="Courier New"/>
      </w:rPr>
    </w:lvl>
    <w:lvl w:ilvl="2" w:tplc="98A68384">
      <w:start w:val="1"/>
      <w:numFmt w:val="bullet"/>
      <w:lvlText w:val=""/>
      <w:lvlJc w:val="left"/>
      <w:pPr>
        <w:tabs>
          <w:tab w:val="num" w:pos="2160"/>
        </w:tabs>
        <w:ind w:left="2160" w:hanging="360"/>
      </w:pPr>
      <w:rPr>
        <w:rFonts w:ascii="Wingdings" w:hAnsi="Wingdings"/>
      </w:rPr>
    </w:lvl>
    <w:lvl w:ilvl="3" w:tplc="C5468E52">
      <w:start w:val="1"/>
      <w:numFmt w:val="bullet"/>
      <w:lvlText w:val=""/>
      <w:lvlJc w:val="left"/>
      <w:pPr>
        <w:tabs>
          <w:tab w:val="num" w:pos="2880"/>
        </w:tabs>
        <w:ind w:left="2880" w:hanging="360"/>
      </w:pPr>
      <w:rPr>
        <w:rFonts w:ascii="Symbol" w:hAnsi="Symbol"/>
      </w:rPr>
    </w:lvl>
    <w:lvl w:ilvl="4" w:tplc="87CAFB74">
      <w:start w:val="1"/>
      <w:numFmt w:val="bullet"/>
      <w:lvlText w:val="o"/>
      <w:lvlJc w:val="left"/>
      <w:pPr>
        <w:tabs>
          <w:tab w:val="num" w:pos="3600"/>
        </w:tabs>
        <w:ind w:left="3600" w:hanging="360"/>
      </w:pPr>
      <w:rPr>
        <w:rFonts w:ascii="Courier New" w:hAnsi="Courier New"/>
      </w:rPr>
    </w:lvl>
    <w:lvl w:ilvl="5" w:tplc="52ECB3A8">
      <w:start w:val="1"/>
      <w:numFmt w:val="bullet"/>
      <w:lvlText w:val=""/>
      <w:lvlJc w:val="left"/>
      <w:pPr>
        <w:tabs>
          <w:tab w:val="num" w:pos="4320"/>
        </w:tabs>
        <w:ind w:left="4320" w:hanging="360"/>
      </w:pPr>
      <w:rPr>
        <w:rFonts w:ascii="Wingdings" w:hAnsi="Wingdings"/>
      </w:rPr>
    </w:lvl>
    <w:lvl w:ilvl="6" w:tplc="DC3438CE">
      <w:start w:val="1"/>
      <w:numFmt w:val="bullet"/>
      <w:lvlText w:val=""/>
      <w:lvlJc w:val="left"/>
      <w:pPr>
        <w:tabs>
          <w:tab w:val="num" w:pos="5040"/>
        </w:tabs>
        <w:ind w:left="5040" w:hanging="360"/>
      </w:pPr>
      <w:rPr>
        <w:rFonts w:ascii="Symbol" w:hAnsi="Symbol"/>
      </w:rPr>
    </w:lvl>
    <w:lvl w:ilvl="7" w:tplc="82044942">
      <w:start w:val="1"/>
      <w:numFmt w:val="bullet"/>
      <w:lvlText w:val="o"/>
      <w:lvlJc w:val="left"/>
      <w:pPr>
        <w:tabs>
          <w:tab w:val="num" w:pos="5760"/>
        </w:tabs>
        <w:ind w:left="5760" w:hanging="360"/>
      </w:pPr>
      <w:rPr>
        <w:rFonts w:ascii="Courier New" w:hAnsi="Courier New"/>
      </w:rPr>
    </w:lvl>
    <w:lvl w:ilvl="8" w:tplc="D458DEF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DE9ED960">
      <w:start w:val="1"/>
      <w:numFmt w:val="bullet"/>
      <w:lvlText w:val=""/>
      <w:lvlJc w:val="left"/>
      <w:pPr>
        <w:tabs>
          <w:tab w:val="num" w:pos="720"/>
        </w:tabs>
        <w:ind w:left="720" w:hanging="360"/>
      </w:pPr>
      <w:rPr>
        <w:rFonts w:ascii="Symbol" w:hAnsi="Symbol"/>
        <w:bdr w:val="nil"/>
      </w:rPr>
    </w:lvl>
    <w:lvl w:ilvl="1" w:tplc="E460D658">
      <w:start w:val="1"/>
      <w:numFmt w:val="bullet"/>
      <w:lvlText w:val="o"/>
      <w:lvlJc w:val="left"/>
      <w:pPr>
        <w:tabs>
          <w:tab w:val="num" w:pos="1440"/>
        </w:tabs>
        <w:ind w:left="1440" w:hanging="360"/>
      </w:pPr>
      <w:rPr>
        <w:rFonts w:ascii="Courier New" w:hAnsi="Courier New"/>
      </w:rPr>
    </w:lvl>
    <w:lvl w:ilvl="2" w:tplc="868E70A4">
      <w:start w:val="1"/>
      <w:numFmt w:val="bullet"/>
      <w:lvlText w:val=""/>
      <w:lvlJc w:val="left"/>
      <w:pPr>
        <w:tabs>
          <w:tab w:val="num" w:pos="2160"/>
        </w:tabs>
        <w:ind w:left="2160" w:hanging="360"/>
      </w:pPr>
      <w:rPr>
        <w:rFonts w:ascii="Wingdings" w:hAnsi="Wingdings"/>
      </w:rPr>
    </w:lvl>
    <w:lvl w:ilvl="3" w:tplc="ACB29E7A">
      <w:start w:val="1"/>
      <w:numFmt w:val="bullet"/>
      <w:lvlText w:val=""/>
      <w:lvlJc w:val="left"/>
      <w:pPr>
        <w:tabs>
          <w:tab w:val="num" w:pos="2880"/>
        </w:tabs>
        <w:ind w:left="2880" w:hanging="360"/>
      </w:pPr>
      <w:rPr>
        <w:rFonts w:ascii="Symbol" w:hAnsi="Symbol"/>
      </w:rPr>
    </w:lvl>
    <w:lvl w:ilvl="4" w:tplc="355EDDCE">
      <w:start w:val="1"/>
      <w:numFmt w:val="bullet"/>
      <w:lvlText w:val="o"/>
      <w:lvlJc w:val="left"/>
      <w:pPr>
        <w:tabs>
          <w:tab w:val="num" w:pos="3600"/>
        </w:tabs>
        <w:ind w:left="3600" w:hanging="360"/>
      </w:pPr>
      <w:rPr>
        <w:rFonts w:ascii="Courier New" w:hAnsi="Courier New"/>
      </w:rPr>
    </w:lvl>
    <w:lvl w:ilvl="5" w:tplc="B540FA96">
      <w:start w:val="1"/>
      <w:numFmt w:val="bullet"/>
      <w:lvlText w:val=""/>
      <w:lvlJc w:val="left"/>
      <w:pPr>
        <w:tabs>
          <w:tab w:val="num" w:pos="4320"/>
        </w:tabs>
        <w:ind w:left="4320" w:hanging="360"/>
      </w:pPr>
      <w:rPr>
        <w:rFonts w:ascii="Wingdings" w:hAnsi="Wingdings"/>
      </w:rPr>
    </w:lvl>
    <w:lvl w:ilvl="6" w:tplc="FBCA3FE0">
      <w:start w:val="1"/>
      <w:numFmt w:val="bullet"/>
      <w:lvlText w:val=""/>
      <w:lvlJc w:val="left"/>
      <w:pPr>
        <w:tabs>
          <w:tab w:val="num" w:pos="5040"/>
        </w:tabs>
        <w:ind w:left="5040" w:hanging="360"/>
      </w:pPr>
      <w:rPr>
        <w:rFonts w:ascii="Symbol" w:hAnsi="Symbol"/>
      </w:rPr>
    </w:lvl>
    <w:lvl w:ilvl="7" w:tplc="D1C8A1BC">
      <w:start w:val="1"/>
      <w:numFmt w:val="bullet"/>
      <w:lvlText w:val="o"/>
      <w:lvlJc w:val="left"/>
      <w:pPr>
        <w:tabs>
          <w:tab w:val="num" w:pos="5760"/>
        </w:tabs>
        <w:ind w:left="5760" w:hanging="360"/>
      </w:pPr>
      <w:rPr>
        <w:rFonts w:ascii="Courier New" w:hAnsi="Courier New"/>
      </w:rPr>
    </w:lvl>
    <w:lvl w:ilvl="8" w:tplc="350EA0D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0038D7B8">
      <w:start w:val="1"/>
      <w:numFmt w:val="bullet"/>
      <w:lvlText w:val=""/>
      <w:lvlJc w:val="left"/>
      <w:pPr>
        <w:tabs>
          <w:tab w:val="num" w:pos="720"/>
        </w:tabs>
        <w:ind w:left="720" w:hanging="360"/>
      </w:pPr>
      <w:rPr>
        <w:rFonts w:ascii="Symbol" w:hAnsi="Symbol"/>
        <w:bdr w:val="nil"/>
      </w:rPr>
    </w:lvl>
    <w:lvl w:ilvl="1" w:tplc="6CD20B30">
      <w:start w:val="1"/>
      <w:numFmt w:val="bullet"/>
      <w:lvlText w:val="o"/>
      <w:lvlJc w:val="left"/>
      <w:pPr>
        <w:tabs>
          <w:tab w:val="num" w:pos="1440"/>
        </w:tabs>
        <w:ind w:left="1440" w:hanging="360"/>
      </w:pPr>
      <w:rPr>
        <w:rFonts w:ascii="Courier New" w:hAnsi="Courier New"/>
      </w:rPr>
    </w:lvl>
    <w:lvl w:ilvl="2" w:tplc="8C66D0BE">
      <w:start w:val="1"/>
      <w:numFmt w:val="bullet"/>
      <w:lvlText w:val=""/>
      <w:lvlJc w:val="left"/>
      <w:pPr>
        <w:tabs>
          <w:tab w:val="num" w:pos="2160"/>
        </w:tabs>
        <w:ind w:left="2160" w:hanging="360"/>
      </w:pPr>
      <w:rPr>
        <w:rFonts w:ascii="Wingdings" w:hAnsi="Wingdings"/>
      </w:rPr>
    </w:lvl>
    <w:lvl w:ilvl="3" w:tplc="85A6CCBA">
      <w:start w:val="1"/>
      <w:numFmt w:val="bullet"/>
      <w:lvlText w:val=""/>
      <w:lvlJc w:val="left"/>
      <w:pPr>
        <w:tabs>
          <w:tab w:val="num" w:pos="2880"/>
        </w:tabs>
        <w:ind w:left="2880" w:hanging="360"/>
      </w:pPr>
      <w:rPr>
        <w:rFonts w:ascii="Symbol" w:hAnsi="Symbol"/>
      </w:rPr>
    </w:lvl>
    <w:lvl w:ilvl="4" w:tplc="B0288AFC">
      <w:start w:val="1"/>
      <w:numFmt w:val="bullet"/>
      <w:lvlText w:val="o"/>
      <w:lvlJc w:val="left"/>
      <w:pPr>
        <w:tabs>
          <w:tab w:val="num" w:pos="3600"/>
        </w:tabs>
        <w:ind w:left="3600" w:hanging="360"/>
      </w:pPr>
      <w:rPr>
        <w:rFonts w:ascii="Courier New" w:hAnsi="Courier New"/>
      </w:rPr>
    </w:lvl>
    <w:lvl w:ilvl="5" w:tplc="6DD2A742">
      <w:start w:val="1"/>
      <w:numFmt w:val="bullet"/>
      <w:lvlText w:val=""/>
      <w:lvlJc w:val="left"/>
      <w:pPr>
        <w:tabs>
          <w:tab w:val="num" w:pos="4320"/>
        </w:tabs>
        <w:ind w:left="4320" w:hanging="360"/>
      </w:pPr>
      <w:rPr>
        <w:rFonts w:ascii="Wingdings" w:hAnsi="Wingdings"/>
      </w:rPr>
    </w:lvl>
    <w:lvl w:ilvl="6" w:tplc="036A314C">
      <w:start w:val="1"/>
      <w:numFmt w:val="bullet"/>
      <w:lvlText w:val=""/>
      <w:lvlJc w:val="left"/>
      <w:pPr>
        <w:tabs>
          <w:tab w:val="num" w:pos="5040"/>
        </w:tabs>
        <w:ind w:left="5040" w:hanging="360"/>
      </w:pPr>
      <w:rPr>
        <w:rFonts w:ascii="Symbol" w:hAnsi="Symbol"/>
      </w:rPr>
    </w:lvl>
    <w:lvl w:ilvl="7" w:tplc="B222601C">
      <w:start w:val="1"/>
      <w:numFmt w:val="bullet"/>
      <w:lvlText w:val="o"/>
      <w:lvlJc w:val="left"/>
      <w:pPr>
        <w:tabs>
          <w:tab w:val="num" w:pos="5760"/>
        </w:tabs>
        <w:ind w:left="5760" w:hanging="360"/>
      </w:pPr>
      <w:rPr>
        <w:rFonts w:ascii="Courier New" w:hAnsi="Courier New"/>
      </w:rPr>
    </w:lvl>
    <w:lvl w:ilvl="8" w:tplc="6DA4A70E">
      <w:start w:val="1"/>
      <w:numFmt w:val="bullet"/>
      <w:lvlText w:val=""/>
      <w:lvlJc w:val="left"/>
      <w:pPr>
        <w:tabs>
          <w:tab w:val="num" w:pos="6480"/>
        </w:tabs>
        <w:ind w:left="6480" w:hanging="360"/>
      </w:pPr>
      <w:rPr>
        <w:rFonts w:ascii="Wingdings" w:hAnsi="Wingdings"/>
      </w:rPr>
    </w:lvl>
  </w:abstractNum>
  <w:abstractNum w:abstractNumId="4" w15:restartNumberingAfterBreak="0">
    <w:nsid w:val="379C1BB6"/>
    <w:multiLevelType w:val="multilevel"/>
    <w:tmpl w:val="265638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1AB5955"/>
    <w:multiLevelType w:val="multilevel"/>
    <w:tmpl w:val="D40C50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1B2450C"/>
    <w:multiLevelType w:val="multilevel"/>
    <w:tmpl w:val="4CBE8E7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66B867D1"/>
    <w:multiLevelType w:val="multilevel"/>
    <w:tmpl w:val="357C47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FC06C9E"/>
    <w:multiLevelType w:val="hybridMultilevel"/>
    <w:tmpl w:val="39444EAC"/>
    <w:lvl w:ilvl="0" w:tplc="30605AF8">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6"/>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1FE"/>
    <w:rsid w:val="0012601B"/>
    <w:rsid w:val="001A6A4F"/>
    <w:rsid w:val="001C5E7B"/>
    <w:rsid w:val="002614E3"/>
    <w:rsid w:val="0030651A"/>
    <w:rsid w:val="00311584"/>
    <w:rsid w:val="00351139"/>
    <w:rsid w:val="00360623"/>
    <w:rsid w:val="003F2330"/>
    <w:rsid w:val="00472D51"/>
    <w:rsid w:val="00480895"/>
    <w:rsid w:val="00500D40"/>
    <w:rsid w:val="005055EF"/>
    <w:rsid w:val="00577021"/>
    <w:rsid w:val="005D39BF"/>
    <w:rsid w:val="006041FE"/>
    <w:rsid w:val="00666640"/>
    <w:rsid w:val="007E09E4"/>
    <w:rsid w:val="00843ACA"/>
    <w:rsid w:val="009063B8"/>
    <w:rsid w:val="00921451"/>
    <w:rsid w:val="00955DF5"/>
    <w:rsid w:val="009E0573"/>
    <w:rsid w:val="00A14BFD"/>
    <w:rsid w:val="00A6177A"/>
    <w:rsid w:val="00A742AD"/>
    <w:rsid w:val="00B863F5"/>
    <w:rsid w:val="00C25D60"/>
    <w:rsid w:val="00C26638"/>
    <w:rsid w:val="00C93E46"/>
    <w:rsid w:val="00C9727F"/>
    <w:rsid w:val="00CA5C03"/>
    <w:rsid w:val="00CC3F1A"/>
    <w:rsid w:val="00CF05B4"/>
    <w:rsid w:val="00D26692"/>
    <w:rsid w:val="00D41AEC"/>
    <w:rsid w:val="00DB57F0"/>
    <w:rsid w:val="00DD5A9B"/>
    <w:rsid w:val="00E47640"/>
    <w:rsid w:val="00E53C0C"/>
    <w:rsid w:val="00E5759E"/>
    <w:rsid w:val="00E67410"/>
    <w:rsid w:val="00EA5985"/>
    <w:rsid w:val="00EC47EC"/>
    <w:rsid w:val="00ED1544"/>
    <w:rsid w:val="00EF77EB"/>
    <w:rsid w:val="00F62BE6"/>
    <w:rsid w:val="00F77524"/>
    <w:rsid w:val="00FB6258"/>
    <w:rsid w:val="00FC5BC9"/>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DD70D"/>
  <w15:docId w15:val="{789802EC-8349-4E47-936D-CABCB554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Verdana" w:hAnsi="Verdana" w:cs="Verdana"/>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color w:val="000000"/>
      <w:bdr w:val="nil"/>
      <w:lang w:val="en-GB" w:eastAsia="zh-CN"/>
    </w:rPr>
  </w:style>
  <w:style w:type="paragraph" w:styleId="Heading1">
    <w:name w:val="heading 1"/>
    <w:basedOn w:val="Normal"/>
    <w:next w:val="Normal"/>
    <w:pPr>
      <w:keepNext/>
      <w:keepLines/>
      <w:spacing w:before="240" w:after="60"/>
      <w:outlineLvl w:val="0"/>
    </w:pPr>
    <w:rPr>
      <w:rFonts w:ascii="Times New Roman" w:eastAsia="Times New Roman" w:hAnsi="Times New Roman" w:cs="Times New Roman"/>
      <w:b/>
      <w:bCs/>
      <w:sz w:val="48"/>
      <w:szCs w:val="48"/>
    </w:rPr>
  </w:style>
  <w:style w:type="paragraph" w:styleId="Heading2">
    <w:name w:val="heading 2"/>
    <w:basedOn w:val="Normal"/>
    <w:next w:val="Normal"/>
    <w:pPr>
      <w:keepNext/>
      <w:keepLines/>
      <w:spacing w:before="240" w:after="60"/>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pPr>
      <w:keepNext/>
      <w:keepLines/>
      <w:spacing w:before="240" w:after="40"/>
      <w:contextualSpacing/>
      <w:outlineLvl w:val="3"/>
    </w:pPr>
    <w:rPr>
      <w:rFonts w:ascii="Times New Roman" w:eastAsia="Times New Roman" w:hAnsi="Times New Roman" w:cs="Times New Roman"/>
      <w:b/>
      <w:bCs/>
      <w:sz w:val="24"/>
      <w:szCs w:val="24"/>
    </w:rPr>
  </w:style>
  <w:style w:type="paragraph" w:styleId="Heading5">
    <w:name w:val="heading 5"/>
    <w:basedOn w:val="Normal"/>
    <w:next w:val="Normal"/>
    <w:pPr>
      <w:keepNext/>
      <w:keepLines/>
      <w:spacing w:before="220" w:after="40"/>
      <w:contextualSpacing/>
      <w:outlineLvl w:val="4"/>
    </w:pPr>
    <w:rPr>
      <w:rFonts w:ascii="Times New Roman" w:eastAsia="Times New Roman" w:hAnsi="Times New Roman" w:cs="Times New Roman"/>
      <w:b/>
      <w:bCs/>
    </w:rPr>
  </w:style>
  <w:style w:type="paragraph" w:styleId="Heading6">
    <w:name w:val="heading 6"/>
    <w:basedOn w:val="Normal"/>
    <w:next w:val="Normal"/>
    <w:pPr>
      <w:keepNext/>
      <w:keepLines/>
      <w:spacing w:before="200" w:after="40"/>
      <w:contextualSpacing/>
      <w:outlineLvl w:val="5"/>
    </w:pPr>
    <w:rPr>
      <w:rFonts w:ascii="Times New Roman" w:eastAsia="Times New Roman" w:hAnsi="Times New Roman" w:cs="Times New Roman"/>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0">
    <w:name w:val="_0"/>
    <w:basedOn w:val="TableNormal"/>
    <w:tblPr>
      <w:tblStyleRowBandSize w:val="1"/>
      <w:tblStyleColBandSize w:val="1"/>
    </w:tblPr>
  </w:style>
  <w:style w:type="table" w:customStyle="1" w:styleId="1">
    <w:name w:val="_1"/>
    <w:basedOn w:val="TableNormal"/>
    <w:tblPr>
      <w:tblStyleRowBandSize w:val="1"/>
      <w:tblStyleColBandSize w:val="1"/>
      <w:tblCellMar>
        <w:top w:w="28" w:type="dxa"/>
        <w:left w:w="57" w:type="dxa"/>
        <w:bottom w:w="28" w:type="dxa"/>
        <w:right w:w="57" w:type="dxa"/>
      </w:tblCellMar>
    </w:tblPr>
  </w:style>
  <w:style w:type="paragraph" w:styleId="Header">
    <w:name w:val="header"/>
    <w:basedOn w:val="Normal"/>
    <w:link w:val="HeaderChar"/>
    <w:uiPriority w:val="99"/>
    <w:unhideWhenUsed/>
    <w:rsid w:val="002E49D2"/>
    <w:pPr>
      <w:tabs>
        <w:tab w:val="center" w:pos="4513"/>
        <w:tab w:val="right" w:pos="9026"/>
      </w:tabs>
    </w:pPr>
  </w:style>
  <w:style w:type="character" w:customStyle="1" w:styleId="HeaderChar">
    <w:name w:val="Header Char"/>
    <w:basedOn w:val="DefaultParagraphFont"/>
    <w:link w:val="Header"/>
    <w:uiPriority w:val="99"/>
    <w:rsid w:val="002E49D2"/>
  </w:style>
  <w:style w:type="paragraph" w:styleId="Footer">
    <w:name w:val="footer"/>
    <w:basedOn w:val="Normal"/>
    <w:link w:val="FooterChar"/>
    <w:uiPriority w:val="99"/>
    <w:unhideWhenUsed/>
    <w:rsid w:val="002E49D2"/>
    <w:pPr>
      <w:tabs>
        <w:tab w:val="center" w:pos="4513"/>
        <w:tab w:val="right" w:pos="9026"/>
      </w:tabs>
    </w:pPr>
  </w:style>
  <w:style w:type="character" w:customStyle="1" w:styleId="FooterChar">
    <w:name w:val="Footer Char"/>
    <w:basedOn w:val="DefaultParagraphFont"/>
    <w:link w:val="Footer"/>
    <w:uiPriority w:val="99"/>
    <w:rsid w:val="002E49D2"/>
  </w:style>
  <w:style w:type="paragraph" w:styleId="NormalWeb">
    <w:name w:val="Normal (Web)"/>
    <w:basedOn w:val="Normal"/>
    <w:uiPriority w:val="99"/>
    <w:unhideWhenUsed/>
    <w:rsid w:val="00E27C57"/>
    <w:pPr>
      <w:spacing w:before="100" w:beforeAutospacing="1" w:after="100" w:afterAutospacing="1"/>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E27C57"/>
  </w:style>
  <w:style w:type="character" w:styleId="CommentReference">
    <w:name w:val="annotation reference"/>
    <w:uiPriority w:val="99"/>
    <w:semiHidden/>
    <w:unhideWhenUsed/>
    <w:rsid w:val="00AD3937"/>
    <w:rPr>
      <w:sz w:val="16"/>
      <w:szCs w:val="16"/>
    </w:rPr>
  </w:style>
  <w:style w:type="paragraph" w:styleId="CommentText">
    <w:name w:val="annotation text"/>
    <w:basedOn w:val="Normal"/>
    <w:link w:val="CommentTextChar"/>
    <w:uiPriority w:val="99"/>
    <w:semiHidden/>
    <w:unhideWhenUsed/>
    <w:rsid w:val="00AD3937"/>
  </w:style>
  <w:style w:type="character" w:customStyle="1" w:styleId="CommentTextChar">
    <w:name w:val="Comment Text Char"/>
    <w:basedOn w:val="DefaultParagraphFont"/>
    <w:link w:val="CommentText"/>
    <w:uiPriority w:val="99"/>
    <w:semiHidden/>
    <w:rsid w:val="00AD3937"/>
  </w:style>
  <w:style w:type="paragraph" w:styleId="CommentSubject">
    <w:name w:val="annotation subject"/>
    <w:basedOn w:val="CommentText"/>
    <w:next w:val="CommentText"/>
    <w:link w:val="CommentSubjectChar"/>
    <w:uiPriority w:val="99"/>
    <w:semiHidden/>
    <w:unhideWhenUsed/>
    <w:rsid w:val="00AD3937"/>
    <w:rPr>
      <w:b/>
      <w:bCs/>
    </w:rPr>
  </w:style>
  <w:style w:type="character" w:customStyle="1" w:styleId="CommentSubjectChar">
    <w:name w:val="Comment Subject Char"/>
    <w:link w:val="CommentSubject"/>
    <w:uiPriority w:val="99"/>
    <w:semiHidden/>
    <w:rsid w:val="00AD3937"/>
    <w:rPr>
      <w:b/>
      <w:bCs/>
    </w:rPr>
  </w:style>
  <w:style w:type="paragraph" w:styleId="BalloonText">
    <w:name w:val="Balloon Text"/>
    <w:basedOn w:val="Normal"/>
    <w:link w:val="BalloonTextChar"/>
    <w:uiPriority w:val="99"/>
    <w:semiHidden/>
    <w:unhideWhenUsed/>
    <w:rsid w:val="00AD3937"/>
    <w:rPr>
      <w:rFonts w:ascii="Segoe UI" w:hAnsi="Segoe UI" w:cs="Segoe UI"/>
      <w:sz w:val="18"/>
      <w:szCs w:val="18"/>
    </w:rPr>
  </w:style>
  <w:style w:type="character" w:customStyle="1" w:styleId="BalloonTextChar">
    <w:name w:val="Balloon Text Char"/>
    <w:link w:val="BalloonText"/>
    <w:uiPriority w:val="99"/>
    <w:semiHidden/>
    <w:rsid w:val="00AD3937"/>
    <w:rPr>
      <w:rFonts w:ascii="Segoe UI" w:hAnsi="Segoe UI" w:cs="Segoe UI"/>
      <w:sz w:val="18"/>
      <w:szCs w:val="18"/>
    </w:rPr>
  </w:style>
  <w:style w:type="paragraph" w:customStyle="1" w:styleId="Header0">
    <w:name w:val="Header_0"/>
    <w:basedOn w:val="Normal0"/>
    <w:link w:val="HeaderChar0"/>
    <w:uiPriority w:val="99"/>
    <w:unhideWhenUsed/>
    <w:rsid w:val="002E49D2"/>
    <w:pPr>
      <w:tabs>
        <w:tab w:val="center" w:pos="4513"/>
        <w:tab w:val="right" w:pos="9026"/>
      </w:tabs>
    </w:pPr>
  </w:style>
  <w:style w:type="paragraph" w:customStyle="1" w:styleId="Normal0">
    <w:name w:val="Normal_0"/>
    <w:rPr>
      <w:color w:val="000000"/>
      <w:bdr w:val="nil"/>
      <w:lang w:val="en-GB" w:eastAsia="zh-CN"/>
    </w:rPr>
  </w:style>
  <w:style w:type="character" w:customStyle="1" w:styleId="HeaderChar0">
    <w:name w:val="Header Char_0"/>
    <w:basedOn w:val="DefaultParagraphFont"/>
    <w:link w:val="Header0"/>
    <w:uiPriority w:val="99"/>
    <w:rsid w:val="002E49D2"/>
  </w:style>
  <w:style w:type="paragraph" w:customStyle="1" w:styleId="Footer0">
    <w:name w:val="Footer_0"/>
    <w:basedOn w:val="Normal0"/>
    <w:link w:val="FooterChar0"/>
    <w:uiPriority w:val="99"/>
    <w:unhideWhenUsed/>
    <w:rsid w:val="002E49D2"/>
    <w:pPr>
      <w:tabs>
        <w:tab w:val="center" w:pos="4513"/>
        <w:tab w:val="right" w:pos="9026"/>
      </w:tabs>
    </w:pPr>
  </w:style>
  <w:style w:type="character" w:customStyle="1" w:styleId="FooterChar0">
    <w:name w:val="Footer Char_0"/>
    <w:basedOn w:val="DefaultParagraphFont"/>
    <w:link w:val="Footer0"/>
    <w:uiPriority w:val="99"/>
    <w:rsid w:val="002E49D2"/>
  </w:style>
  <w:style w:type="character" w:customStyle="1" w:styleId="Bulletlist-bulletMain">
    <w:name w:val="Bullet list - bullet (Main)"/>
    <w:uiPriority w:val="99"/>
    <w:rsid w:val="00577021"/>
    <w:rPr>
      <w:rFonts w:ascii="FrutigerLTStd-Bold"/>
      <w:b/>
      <w:color w:val="000059"/>
      <w:position w:val="-7"/>
      <w:sz w:val="24"/>
    </w:rPr>
  </w:style>
  <w:style w:type="character" w:styleId="Hyperlink">
    <w:name w:val="Hyperlink"/>
    <w:basedOn w:val="DefaultParagraphFont"/>
    <w:uiPriority w:val="99"/>
    <w:unhideWhenUsed/>
    <w:rsid w:val="00A742AD"/>
    <w:rPr>
      <w:color w:val="0563C1" w:themeColor="hyperlink"/>
      <w:u w:val="single"/>
    </w:rPr>
  </w:style>
  <w:style w:type="character" w:customStyle="1" w:styleId="UnresolvedMention1">
    <w:name w:val="Unresolved Mention1"/>
    <w:basedOn w:val="DefaultParagraphFont"/>
    <w:uiPriority w:val="99"/>
    <w:semiHidden/>
    <w:unhideWhenUsed/>
    <w:rsid w:val="00A742AD"/>
    <w:rPr>
      <w:color w:val="605E5C"/>
      <w:shd w:val="clear" w:color="auto" w:fill="E1DFDD"/>
    </w:rPr>
  </w:style>
  <w:style w:type="table" w:styleId="TableGrid">
    <w:name w:val="Table Grid"/>
    <w:basedOn w:val="TableNormal"/>
    <w:uiPriority w:val="39"/>
    <w:rsid w:val="009E05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droppdf.com/files/dkZRf/coding-for-beginners-in-easy-steps-basic-programming-for-all-ages.pdf" TargetMode="Externa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cs.princeton.edu/courses/archive/fall18/cos126/lectures/CS.1.Basics-2x2.pdf" TargetMode="External"/><Relationship Id="rId14" Type="http://schemas.openxmlformats.org/officeDocument/2006/relationships/header" Target="header3.xml"/><Relationship Id="rId22" Type="http://schemas.openxmlformats.org/officeDocument/2006/relationships/header" Target="header5.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DA274-967D-47AA-B998-CA79AEE77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12</Pages>
  <Words>1981</Words>
  <Characters>11294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Rowan Mcnally Harrison</cp:lastModifiedBy>
  <cp:revision>9</cp:revision>
  <dcterms:created xsi:type="dcterms:W3CDTF">2022-03-21T13:32:00Z</dcterms:created>
  <dcterms:modified xsi:type="dcterms:W3CDTF">2022-03-24T16:23:00Z</dcterms:modified>
</cp:coreProperties>
</file>